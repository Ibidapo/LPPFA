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BA3" w:rsidRPr="0087218E" w:rsidRDefault="00FA21B1" w:rsidP="00820EE4">
      <w:pPr>
        <w:pStyle w:val="Title"/>
        <w:pBdr>
          <w:bottom w:val="single" w:sz="8" w:space="0" w:color="4F81BD" w:themeColor="accent1"/>
        </w:pBdr>
        <w:rPr>
          <w:rFonts w:ascii="Arial" w:eastAsia="Arial" w:hAnsi="Arial" w:cs="Arial"/>
        </w:rPr>
      </w:pPr>
      <w:r>
        <w:rPr>
          <w:rFonts w:ascii="Arial" w:eastAsia="Arial" w:hAnsi="Arial" w:cs="Arial"/>
        </w:rPr>
        <w:t xml:space="preserve">            </w:t>
      </w:r>
      <w:r w:rsidR="00C40E58" w:rsidRPr="0087218E">
        <w:rPr>
          <w:rFonts w:ascii="Arial" w:eastAsia="Arial" w:hAnsi="Arial" w:cs="Arial"/>
        </w:rPr>
        <w:t>TEMIYE</w:t>
      </w:r>
      <w:r w:rsidR="00C40E58" w:rsidRPr="0087218E">
        <w:rPr>
          <w:rFonts w:ascii="Arial" w:eastAsia="Arial" w:hAnsi="Arial" w:cs="Arial"/>
          <w:spacing w:val="-4"/>
        </w:rPr>
        <w:t xml:space="preserve"> </w:t>
      </w:r>
      <w:r w:rsidR="00C40E58" w:rsidRPr="0087218E">
        <w:rPr>
          <w:rFonts w:ascii="Arial" w:eastAsia="Arial" w:hAnsi="Arial" w:cs="Arial"/>
        </w:rPr>
        <w:t>OLAWUNMI</w:t>
      </w:r>
      <w:r w:rsidR="00C40E58" w:rsidRPr="0087218E">
        <w:rPr>
          <w:rFonts w:ascii="Arial" w:eastAsia="Arial" w:hAnsi="Arial" w:cs="Arial"/>
          <w:spacing w:val="-4"/>
        </w:rPr>
        <w:t xml:space="preserve"> </w:t>
      </w:r>
      <w:r w:rsidR="00C40E58" w:rsidRPr="0087218E">
        <w:rPr>
          <w:rFonts w:ascii="Arial" w:eastAsia="Arial" w:hAnsi="Arial" w:cs="Arial"/>
          <w:spacing w:val="-2"/>
        </w:rPr>
        <w:t>MONIOLA</w:t>
      </w:r>
    </w:p>
    <w:p w:rsidR="00EE4601" w:rsidRPr="0087218E" w:rsidRDefault="00061BA3" w:rsidP="00820EE4">
      <w:pPr>
        <w:pStyle w:val="Title"/>
        <w:pBdr>
          <w:bottom w:val="single" w:sz="8" w:space="0" w:color="4F81BD" w:themeColor="accent1"/>
        </w:pBdr>
        <w:rPr>
          <w:rFonts w:ascii="Arial" w:eastAsia="Arial" w:hAnsi="Arial" w:cs="Arial"/>
          <w:b/>
        </w:rPr>
      </w:pPr>
      <w:r w:rsidRPr="0087218E">
        <w:rPr>
          <w:rFonts w:ascii="Arial" w:eastAsia="Arial" w:hAnsi="Arial" w:cs="Arial"/>
        </w:rPr>
        <w:t xml:space="preserve">      </w:t>
      </w:r>
      <w:r w:rsidR="00FA21B1">
        <w:rPr>
          <w:rFonts w:ascii="Arial" w:eastAsia="Arial" w:hAnsi="Arial" w:cs="Arial"/>
        </w:rPr>
        <w:t xml:space="preserve">                    </w:t>
      </w:r>
      <w:r w:rsidR="00C40E58" w:rsidRPr="0087218E">
        <w:rPr>
          <w:rFonts w:ascii="Arial" w:eastAsia="Arial" w:hAnsi="Arial" w:cs="Arial"/>
          <w:b/>
          <w:sz w:val="22"/>
          <w:szCs w:val="22"/>
        </w:rPr>
        <w:t xml:space="preserve">10, Owukori Street, </w:t>
      </w:r>
    </w:p>
    <w:p w:rsidR="00C40E58" w:rsidRPr="0087218E" w:rsidRDefault="00061BA3" w:rsidP="00820EE4">
      <w:pPr>
        <w:pStyle w:val="Title"/>
        <w:pBdr>
          <w:bottom w:val="single" w:sz="8" w:space="0" w:color="4F81BD" w:themeColor="accent1"/>
        </w:pBdr>
        <w:rPr>
          <w:rFonts w:ascii="Arial" w:eastAsia="Arial" w:hAnsi="Arial" w:cs="Arial"/>
          <w:b/>
          <w:sz w:val="22"/>
          <w:szCs w:val="22"/>
        </w:rPr>
      </w:pPr>
      <w:r w:rsidRPr="0087218E">
        <w:rPr>
          <w:rFonts w:ascii="Arial" w:eastAsia="Arial" w:hAnsi="Arial" w:cs="Arial"/>
          <w:b/>
          <w:w w:val="93"/>
          <w:sz w:val="22"/>
          <w:szCs w:val="22"/>
        </w:rPr>
        <w:t xml:space="preserve">                                                    </w:t>
      </w:r>
      <w:r w:rsidR="00FA21B1">
        <w:rPr>
          <w:rFonts w:ascii="Arial" w:eastAsia="Arial" w:hAnsi="Arial" w:cs="Arial"/>
          <w:b/>
          <w:w w:val="93"/>
          <w:sz w:val="22"/>
          <w:szCs w:val="22"/>
        </w:rPr>
        <w:t xml:space="preserve">            </w:t>
      </w:r>
      <w:r w:rsidR="00C40E58" w:rsidRPr="0087218E">
        <w:rPr>
          <w:rFonts w:ascii="Arial" w:eastAsia="Arial" w:hAnsi="Arial" w:cs="Arial"/>
          <w:b/>
          <w:w w:val="93"/>
          <w:sz w:val="22"/>
          <w:szCs w:val="22"/>
        </w:rPr>
        <w:t>Alaka Estate, Surulere,</w:t>
      </w:r>
      <w:r w:rsidR="00C40E58" w:rsidRPr="0087218E">
        <w:rPr>
          <w:rFonts w:ascii="Arial" w:eastAsia="Arial" w:hAnsi="Arial" w:cs="Arial"/>
          <w:b/>
          <w:spacing w:val="7"/>
          <w:w w:val="93"/>
          <w:sz w:val="22"/>
          <w:szCs w:val="22"/>
        </w:rPr>
        <w:t xml:space="preserve"> </w:t>
      </w:r>
      <w:r w:rsidR="00C40E58" w:rsidRPr="0087218E">
        <w:rPr>
          <w:rFonts w:ascii="Arial" w:eastAsia="Arial" w:hAnsi="Arial" w:cs="Arial"/>
          <w:b/>
          <w:sz w:val="22"/>
          <w:szCs w:val="22"/>
        </w:rPr>
        <w:t xml:space="preserve">Lagos. </w:t>
      </w:r>
    </w:p>
    <w:p w:rsidR="00820EE4" w:rsidRPr="0087218E" w:rsidRDefault="00061BA3" w:rsidP="00820EE4">
      <w:pPr>
        <w:pStyle w:val="Title"/>
        <w:pBdr>
          <w:bottom w:val="single" w:sz="8" w:space="0" w:color="4F81BD" w:themeColor="accent1"/>
        </w:pBdr>
        <w:rPr>
          <w:rFonts w:ascii="Arial" w:eastAsia="Arial" w:hAnsi="Arial" w:cs="Arial"/>
          <w:b/>
          <w:spacing w:val="-2"/>
          <w:sz w:val="22"/>
          <w:szCs w:val="22"/>
        </w:rPr>
      </w:pPr>
      <w:r w:rsidRPr="0087218E">
        <w:rPr>
          <w:rFonts w:ascii="Arial" w:eastAsia="Arial" w:hAnsi="Arial" w:cs="Arial"/>
          <w:b/>
          <w:w w:val="90"/>
          <w:sz w:val="22"/>
          <w:szCs w:val="22"/>
        </w:rPr>
        <w:t xml:space="preserve">                                         </w:t>
      </w:r>
      <w:r w:rsidR="00FA21B1">
        <w:rPr>
          <w:rFonts w:ascii="Arial" w:eastAsia="Arial" w:hAnsi="Arial" w:cs="Arial"/>
          <w:b/>
          <w:w w:val="90"/>
          <w:sz w:val="22"/>
          <w:szCs w:val="22"/>
        </w:rPr>
        <w:t xml:space="preserve">                         </w:t>
      </w:r>
      <w:r w:rsidR="00C40E58" w:rsidRPr="0087218E">
        <w:rPr>
          <w:rFonts w:ascii="Arial" w:eastAsia="Arial" w:hAnsi="Arial" w:cs="Arial"/>
          <w:b/>
          <w:w w:val="90"/>
          <w:sz w:val="22"/>
          <w:szCs w:val="22"/>
        </w:rPr>
        <w:t>Mobile:</w:t>
      </w:r>
      <w:r w:rsidR="00C40E58" w:rsidRPr="0087218E">
        <w:rPr>
          <w:rFonts w:ascii="Arial" w:eastAsia="Arial" w:hAnsi="Arial" w:cs="Arial"/>
          <w:b/>
          <w:sz w:val="22"/>
          <w:szCs w:val="22"/>
        </w:rPr>
        <w:t xml:space="preserve"> </w:t>
      </w:r>
      <w:r w:rsidR="00C40E58" w:rsidRPr="0087218E">
        <w:rPr>
          <w:rFonts w:ascii="Arial" w:eastAsia="Arial" w:hAnsi="Arial" w:cs="Arial"/>
          <w:b/>
          <w:spacing w:val="-2"/>
          <w:sz w:val="22"/>
          <w:szCs w:val="22"/>
        </w:rPr>
        <w:t xml:space="preserve">2348025184633 </w:t>
      </w:r>
    </w:p>
    <w:p w:rsidR="00820EE4" w:rsidRPr="0087218E" w:rsidRDefault="00FA21B1" w:rsidP="00820EE4">
      <w:pPr>
        <w:pStyle w:val="Title"/>
        <w:pBdr>
          <w:bottom w:val="single" w:sz="8" w:space="0" w:color="4F81BD" w:themeColor="accent1"/>
        </w:pBdr>
        <w:jc w:val="center"/>
        <w:rPr>
          <w:rFonts w:ascii="Arial" w:eastAsia="Arial" w:hAnsi="Arial" w:cs="Arial"/>
          <w:b/>
          <w:w w:val="97"/>
          <w:sz w:val="22"/>
          <w:szCs w:val="22"/>
        </w:rPr>
      </w:pPr>
      <w:r>
        <w:rPr>
          <w:rFonts w:ascii="Arial" w:hAnsi="Arial" w:cs="Arial"/>
          <w:b/>
        </w:rPr>
        <w:t xml:space="preserve">           </w:t>
      </w:r>
      <w:r w:rsidR="0087218E" w:rsidRPr="0087218E">
        <w:rPr>
          <w:rFonts w:ascii="Arial" w:hAnsi="Arial" w:cs="Arial"/>
          <w:b/>
          <w:sz w:val="22"/>
          <w:szCs w:val="22"/>
        </w:rPr>
        <w:t xml:space="preserve">Email address: </w:t>
      </w:r>
      <w:hyperlink r:id="rId5">
        <w:r w:rsidR="00C40E58" w:rsidRPr="0087218E">
          <w:rPr>
            <w:rFonts w:ascii="Arial" w:eastAsia="Arial" w:hAnsi="Arial" w:cs="Arial"/>
            <w:b/>
            <w:w w:val="97"/>
            <w:sz w:val="22"/>
            <w:szCs w:val="22"/>
          </w:rPr>
          <w:t>moni4life05@yahoo.co.uk</w:t>
        </w:r>
      </w:hyperlink>
    </w:p>
    <w:p w:rsidR="00820EE4" w:rsidRPr="0087218E" w:rsidRDefault="00820EE4" w:rsidP="00820EE4">
      <w:pPr>
        <w:pStyle w:val="Title"/>
        <w:pBdr>
          <w:bottom w:val="single" w:sz="8" w:space="0" w:color="4F81BD" w:themeColor="accent1"/>
        </w:pBdr>
        <w:jc w:val="center"/>
        <w:rPr>
          <w:rFonts w:ascii="Arial" w:eastAsia="Arial" w:hAnsi="Arial" w:cs="Arial"/>
          <w:b/>
          <w:w w:val="97"/>
          <w:sz w:val="22"/>
          <w:szCs w:val="22"/>
        </w:rPr>
      </w:pPr>
    </w:p>
    <w:p w:rsidR="00532F96" w:rsidRPr="0087218E" w:rsidRDefault="00532F96" w:rsidP="00532F96">
      <w:pPr>
        <w:pStyle w:val="Title"/>
        <w:pBdr>
          <w:bottom w:val="single" w:sz="8" w:space="0" w:color="4F81BD" w:themeColor="accent1"/>
        </w:pBdr>
        <w:rPr>
          <w:rFonts w:ascii="Arial" w:eastAsia="Arial" w:hAnsi="Arial" w:cs="Arial"/>
          <w:b/>
          <w:sz w:val="22"/>
          <w:szCs w:val="22"/>
        </w:rPr>
      </w:pPr>
    </w:p>
    <w:p w:rsidR="00EE4601" w:rsidRPr="0087218E" w:rsidRDefault="00576332" w:rsidP="00532F96">
      <w:pPr>
        <w:pStyle w:val="Title"/>
        <w:pBdr>
          <w:bottom w:val="single" w:sz="8" w:space="0" w:color="4F81BD" w:themeColor="accent1"/>
        </w:pBdr>
        <w:jc w:val="center"/>
        <w:rPr>
          <w:rFonts w:ascii="Arial" w:eastAsia="Arial" w:hAnsi="Arial" w:cs="Arial"/>
          <w:b/>
          <w:color w:val="auto"/>
          <w:sz w:val="24"/>
          <w:szCs w:val="24"/>
        </w:rPr>
      </w:pPr>
      <w:r w:rsidRPr="0087218E">
        <w:rPr>
          <w:rFonts w:ascii="Arial" w:hAnsi="Arial" w:cs="Arial"/>
          <w:b/>
          <w:noProof/>
          <w:color w:val="auto"/>
          <w:sz w:val="24"/>
          <w:szCs w:val="24"/>
        </w:rPr>
        <mc:AlternateContent>
          <mc:Choice Requires="wpg">
            <w:drawing>
              <wp:anchor distT="0" distB="0" distL="114300" distR="114300" simplePos="0" relativeHeight="251637248" behindDoc="1" locked="0" layoutInCell="1" allowOverlap="1" wp14:anchorId="45C4E567" wp14:editId="2DA18832">
                <wp:simplePos x="0" y="0"/>
                <wp:positionH relativeFrom="page">
                  <wp:posOffset>409575</wp:posOffset>
                </wp:positionH>
                <wp:positionV relativeFrom="page">
                  <wp:posOffset>1676400</wp:posOffset>
                </wp:positionV>
                <wp:extent cx="6731000" cy="0"/>
                <wp:effectExtent l="0" t="0" r="12700" b="19050"/>
                <wp:wrapNone/>
                <wp:docPr id="61"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00" cy="0"/>
                          <a:chOff x="650" y="2970"/>
                          <a:chExt cx="10600" cy="0"/>
                        </a:xfrm>
                      </wpg:grpSpPr>
                      <wps:wsp>
                        <wps:cNvPr id="62" name="Freeform 63"/>
                        <wps:cNvSpPr>
                          <a:spLocks/>
                        </wps:cNvSpPr>
                        <wps:spPr bwMode="auto">
                          <a:xfrm>
                            <a:off x="650" y="2970"/>
                            <a:ext cx="10600" cy="0"/>
                          </a:xfrm>
                          <a:custGeom>
                            <a:avLst/>
                            <a:gdLst>
                              <a:gd name="T0" fmla="+- 0 11250 650"/>
                              <a:gd name="T1" fmla="*/ T0 w 10600"/>
                              <a:gd name="T2" fmla="+- 0 650 650"/>
                              <a:gd name="T3" fmla="*/ T2 w 10600"/>
                            </a:gdLst>
                            <a:ahLst/>
                            <a:cxnLst>
                              <a:cxn ang="0">
                                <a:pos x="T1" y="0"/>
                              </a:cxn>
                              <a:cxn ang="0">
                                <a:pos x="T3" y="0"/>
                              </a:cxn>
                            </a:cxnLst>
                            <a:rect l="0" t="0" r="r" b="b"/>
                            <a:pathLst>
                              <a:path w="10600">
                                <a:moveTo>
                                  <a:pt x="1060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A59D77" id="Group 62" o:spid="_x0000_s1026" style="position:absolute;margin-left:32.25pt;margin-top:132pt;width:530pt;height:0;z-index:-251679232;mso-position-horizontal-relative:page;mso-position-vertical-relative:page" coordorigin="650,2970" coordsize="1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">
                <v:shape id="Freeform 63" o:spid="_x0000_s1027" style="position:absolute;left:650;top:2970;width:10600;height:0;visibility:visible;mso-wrap-style:square;v-text-anchor:top" coordsize="10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CjMQA&#10;AADbAAAADwAAAGRycy9kb3ducmV2LnhtbESPQWsCMRSE70L/Q3iF3jRbRbGrUYqgFPYgdS1eH5vX&#10;zdLNy5JE3f33TUHocZiZb5j1tretuJEPjWMFr5MMBHHldMO1gnO5Hy9BhIissXVMCgYKsN08jdaY&#10;a3fnT7qdYi0ShEOOCkyMXS5lqAxZDBPXESfv23mLMUlfS+3xnuC2ldMsW0iLDacFgx3tDFU/p6tV&#10;UOzlUJbF2+DnF10cvsxsfrzOlHp57t9XICL18T/8aH9oBYsp/H1JP0B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fgozEAAAA2wAAAA8AAAAAAAAAAAAAAAAAmAIAAGRycy9k&#10;b3ducmV2LnhtbFBLBQYAAAAABAAEAPUAAACJAwAAAAA=&#10;" path="m10600,l,e" filled="f" strokeweight="1pt">
                  <v:path arrowok="t" o:connecttype="custom" o:connectlocs="10600,0;0,0" o:connectangles="0,0"/>
                </v:shape>
                <w10:wrap anchorx="page" anchory="page"/>
              </v:group>
            </w:pict>
          </mc:Fallback>
        </mc:AlternateContent>
      </w:r>
      <w:r w:rsidRPr="0087218E">
        <w:rPr>
          <w:rFonts w:ascii="Arial" w:hAnsi="Arial" w:cs="Arial"/>
          <w:b/>
          <w:noProof/>
          <w:color w:val="auto"/>
          <w:sz w:val="24"/>
          <w:szCs w:val="24"/>
        </w:rPr>
        <mc:AlternateContent>
          <mc:Choice Requires="wpg">
            <w:drawing>
              <wp:anchor distT="0" distB="0" distL="114300" distR="114300" simplePos="0" relativeHeight="251636224" behindDoc="1" locked="0" layoutInCell="1" allowOverlap="1" wp14:anchorId="28F2AF98" wp14:editId="0147345D">
                <wp:simplePos x="0" y="0"/>
                <wp:positionH relativeFrom="page">
                  <wp:posOffset>498475</wp:posOffset>
                </wp:positionH>
                <wp:positionV relativeFrom="page">
                  <wp:posOffset>1922780</wp:posOffset>
                </wp:positionV>
                <wp:extent cx="6731000" cy="0"/>
                <wp:effectExtent l="0" t="0" r="12700" b="19050"/>
                <wp:wrapNone/>
                <wp:docPr id="63"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00" cy="0"/>
                          <a:chOff x="650" y="2610"/>
                          <a:chExt cx="10600" cy="0"/>
                        </a:xfrm>
                      </wpg:grpSpPr>
                      <wps:wsp>
                        <wps:cNvPr id="64" name="Freeform 65"/>
                        <wps:cNvSpPr>
                          <a:spLocks/>
                        </wps:cNvSpPr>
                        <wps:spPr bwMode="auto">
                          <a:xfrm>
                            <a:off x="650" y="2610"/>
                            <a:ext cx="10600" cy="0"/>
                          </a:xfrm>
                          <a:custGeom>
                            <a:avLst/>
                            <a:gdLst>
                              <a:gd name="T0" fmla="+- 0 11250 650"/>
                              <a:gd name="T1" fmla="*/ T0 w 10600"/>
                              <a:gd name="T2" fmla="+- 0 650 650"/>
                              <a:gd name="T3" fmla="*/ T2 w 10600"/>
                            </a:gdLst>
                            <a:ahLst/>
                            <a:cxnLst>
                              <a:cxn ang="0">
                                <a:pos x="T1" y="0"/>
                              </a:cxn>
                              <a:cxn ang="0">
                                <a:pos x="T3" y="0"/>
                              </a:cxn>
                            </a:cxnLst>
                            <a:rect l="0" t="0" r="r" b="b"/>
                            <a:pathLst>
                              <a:path w="10600">
                                <a:moveTo>
                                  <a:pt x="1060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07CE17" id="Group 64" o:spid="_x0000_s1026" style="position:absolute;margin-left:39.25pt;margin-top:151.4pt;width:530pt;height:0;z-index:-251680256;mso-position-horizontal-relative:page;mso-position-vertical-relative:page" coordorigin="650,2610" coordsize="10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">
                <v:shape id="Freeform 65" o:spid="_x0000_s1027" style="position:absolute;left:650;top:2610;width:10600;height:0;visibility:visible;mso-wrap-style:square;v-text-anchor:top" coordsize="10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Y8UA&#10;AADbAAAADwAAAGRycy9kb3ducmV2LnhtbESPzWrDMBCE74W+g9hCbo3c5ofEiRJKISHgQ2mckOti&#10;bS1Ta2UkJbHfvioUehxm5htmve1tK27kQ+NYwcs4A0FcOd1wreBU7p4XIEJE1tg6JgUDBdhuHh/W&#10;mGt350+6HWMtEoRDjgpMjF0uZagMWQxj1xEn78t5izFJX0vt8Z7gtpWvWTaXFhtOCwY7ejdUfR+v&#10;VkGxk0NZFsvBzy662J/NZPZxnSg1eurfViAi9fE//Nc+aAXzKfx+S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ur9jxQAAANsAAAAPAAAAAAAAAAAAAAAAAJgCAABkcnMv&#10;ZG93bnJldi54bWxQSwUGAAAAAAQABAD1AAAAigMAAAAA&#10;" path="m10600,l,e" filled="f" strokeweight="1pt">
                  <v:path arrowok="t" o:connecttype="custom" o:connectlocs="10600,0;0,0" o:connectangles="0,0"/>
                </v:shape>
                <w10:wrap anchorx="page" anchory="page"/>
              </v:group>
            </w:pict>
          </mc:Fallback>
        </mc:AlternateContent>
      </w:r>
      <w:r w:rsidR="00532F96" w:rsidRPr="0087218E">
        <w:rPr>
          <w:rFonts w:ascii="Arial" w:eastAsia="Arial" w:hAnsi="Arial" w:cs="Arial"/>
          <w:b/>
          <w:color w:val="auto"/>
          <w:sz w:val="24"/>
          <w:szCs w:val="24"/>
        </w:rPr>
        <w:t>OBJECTIVE</w:t>
      </w:r>
    </w:p>
    <w:p w:rsidR="00EE4601" w:rsidRPr="0087218E" w:rsidRDefault="00C40E58" w:rsidP="0087218E">
      <w:pPr>
        <w:spacing w:line="246" w:lineRule="auto"/>
        <w:ind w:right="402"/>
        <w:rPr>
          <w:rFonts w:ascii="Arial" w:eastAsia="Arial" w:hAnsi="Arial" w:cs="Arial"/>
          <w:spacing w:val="-1"/>
          <w:sz w:val="22"/>
          <w:szCs w:val="22"/>
        </w:rPr>
      </w:pPr>
      <w:r w:rsidRPr="0087218E">
        <w:rPr>
          <w:rFonts w:ascii="Arial" w:eastAsia="Arial" w:hAnsi="Arial" w:cs="Arial"/>
          <w:sz w:val="22"/>
          <w:szCs w:val="22"/>
        </w:rPr>
        <w:t>To</w:t>
      </w:r>
      <w:r w:rsidRPr="0087218E">
        <w:rPr>
          <w:rFonts w:ascii="Arial" w:eastAsia="Arial" w:hAnsi="Arial" w:cs="Arial"/>
          <w:spacing w:val="-1"/>
          <w:sz w:val="22"/>
          <w:szCs w:val="22"/>
        </w:rPr>
        <w:t xml:space="preserve"> </w:t>
      </w:r>
      <w:r w:rsidRPr="0087218E">
        <w:rPr>
          <w:rFonts w:ascii="Arial" w:eastAsia="Arial" w:hAnsi="Arial" w:cs="Arial"/>
          <w:sz w:val="22"/>
          <w:szCs w:val="22"/>
        </w:rPr>
        <w:t>engage</w:t>
      </w:r>
      <w:r w:rsidRPr="0087218E">
        <w:rPr>
          <w:rFonts w:ascii="Arial" w:eastAsia="Arial" w:hAnsi="Arial" w:cs="Arial"/>
          <w:spacing w:val="-1"/>
          <w:sz w:val="22"/>
          <w:szCs w:val="22"/>
        </w:rPr>
        <w:t xml:space="preserve"> </w:t>
      </w:r>
      <w:r w:rsidRPr="0087218E">
        <w:rPr>
          <w:rFonts w:ascii="Arial" w:eastAsia="Arial" w:hAnsi="Arial" w:cs="Arial"/>
          <w:sz w:val="22"/>
          <w:szCs w:val="22"/>
        </w:rPr>
        <w:t>in</w:t>
      </w:r>
      <w:r w:rsidRPr="0087218E">
        <w:rPr>
          <w:rFonts w:ascii="Arial" w:eastAsia="Arial" w:hAnsi="Arial" w:cs="Arial"/>
          <w:spacing w:val="-1"/>
          <w:sz w:val="22"/>
          <w:szCs w:val="22"/>
        </w:rPr>
        <w:t xml:space="preserve"> </w:t>
      </w:r>
      <w:r w:rsidRPr="0087218E">
        <w:rPr>
          <w:rFonts w:ascii="Arial" w:eastAsia="Arial" w:hAnsi="Arial" w:cs="Arial"/>
          <w:sz w:val="22"/>
          <w:szCs w:val="22"/>
        </w:rPr>
        <w:t>a</w:t>
      </w:r>
      <w:r w:rsidRPr="0087218E">
        <w:rPr>
          <w:rFonts w:ascii="Arial" w:eastAsia="Arial" w:hAnsi="Arial" w:cs="Arial"/>
          <w:spacing w:val="-1"/>
          <w:sz w:val="22"/>
          <w:szCs w:val="22"/>
        </w:rPr>
        <w:t xml:space="preserve"> </w:t>
      </w:r>
      <w:r w:rsidRPr="0087218E">
        <w:rPr>
          <w:rFonts w:ascii="Arial" w:eastAsia="Arial" w:hAnsi="Arial" w:cs="Arial"/>
          <w:sz w:val="22"/>
          <w:szCs w:val="22"/>
        </w:rPr>
        <w:t>career</w:t>
      </w:r>
      <w:r w:rsidRPr="0087218E">
        <w:rPr>
          <w:rFonts w:ascii="Arial" w:eastAsia="Arial" w:hAnsi="Arial" w:cs="Arial"/>
          <w:spacing w:val="-1"/>
          <w:sz w:val="22"/>
          <w:szCs w:val="22"/>
        </w:rPr>
        <w:t xml:space="preserve"> </w:t>
      </w:r>
      <w:r w:rsidR="0087218E" w:rsidRPr="0087218E">
        <w:rPr>
          <w:rFonts w:ascii="Arial" w:eastAsia="Arial" w:hAnsi="Arial" w:cs="Arial"/>
          <w:sz w:val="22"/>
          <w:szCs w:val="22"/>
        </w:rPr>
        <w:t>that would allow me employ my knowledge and expertise in the field of Finance</w:t>
      </w:r>
      <w:r w:rsidRPr="0087218E">
        <w:rPr>
          <w:rFonts w:ascii="Arial" w:eastAsia="Arial" w:hAnsi="Arial" w:cs="Arial"/>
          <w:spacing w:val="-1"/>
          <w:sz w:val="22"/>
          <w:szCs w:val="22"/>
        </w:rPr>
        <w:t xml:space="preserve"> </w:t>
      </w:r>
      <w:r w:rsidR="0087218E" w:rsidRPr="0087218E">
        <w:rPr>
          <w:rFonts w:ascii="Arial" w:eastAsia="Arial" w:hAnsi="Arial" w:cs="Arial"/>
          <w:spacing w:val="-1"/>
          <w:sz w:val="22"/>
          <w:szCs w:val="22"/>
        </w:rPr>
        <w:t>for the growth of the company with the opportunity for challenges and career development while gaining knowledge of new skills.</w:t>
      </w:r>
    </w:p>
    <w:p w:rsidR="0087218E" w:rsidRPr="0087218E" w:rsidRDefault="0087218E" w:rsidP="0087218E">
      <w:pPr>
        <w:spacing w:line="246" w:lineRule="auto"/>
        <w:ind w:right="402"/>
        <w:rPr>
          <w:rFonts w:ascii="Arial" w:eastAsia="Arial" w:hAnsi="Arial" w:cs="Arial"/>
          <w:spacing w:val="-1"/>
          <w:sz w:val="22"/>
          <w:szCs w:val="22"/>
        </w:rPr>
      </w:pPr>
    </w:p>
    <w:p w:rsidR="0087218E" w:rsidRDefault="0087218E" w:rsidP="0087218E">
      <w:pPr>
        <w:spacing w:line="246" w:lineRule="auto"/>
        <w:ind w:right="402"/>
        <w:rPr>
          <w:rFonts w:ascii="Arial" w:eastAsia="Arial" w:hAnsi="Arial" w:cs="Arial"/>
          <w:spacing w:val="-1"/>
          <w:sz w:val="22"/>
          <w:szCs w:val="22"/>
        </w:rPr>
      </w:pPr>
      <w:r>
        <w:rPr>
          <w:rFonts w:ascii="Arial" w:eastAsia="Arial" w:hAnsi="Arial" w:cs="Arial"/>
          <w:spacing w:val="-1"/>
          <w:sz w:val="22"/>
          <w:szCs w:val="22"/>
        </w:rPr>
        <w:t xml:space="preserve"> </w:t>
      </w:r>
    </w:p>
    <w:p w:rsidR="0087218E" w:rsidRDefault="00CA5F03" w:rsidP="00CA5F03">
      <w:pPr>
        <w:spacing w:line="246" w:lineRule="auto"/>
        <w:ind w:right="402"/>
        <w:jc w:val="center"/>
        <w:rPr>
          <w:rFonts w:ascii="Arial" w:eastAsia="Arial" w:hAnsi="Arial" w:cs="Arial"/>
          <w:b/>
          <w:spacing w:val="-1"/>
          <w:sz w:val="24"/>
          <w:szCs w:val="24"/>
        </w:rPr>
      </w:pPr>
      <w:r w:rsidRPr="00CA5F03">
        <w:rPr>
          <w:rFonts w:ascii="Arial" w:eastAsia="Arial" w:hAnsi="Arial" w:cs="Arial"/>
          <w:b/>
          <w:spacing w:val="-1"/>
          <w:sz w:val="24"/>
          <w:szCs w:val="24"/>
        </w:rPr>
        <w:t>SKILLS HIGHLIGHT</w:t>
      </w:r>
    </w:p>
    <w:p w:rsidR="00CA5F03" w:rsidRDefault="00CA5F03" w:rsidP="00CA5F03">
      <w:pPr>
        <w:spacing w:line="246" w:lineRule="auto"/>
        <w:ind w:right="402"/>
        <w:jc w:val="center"/>
        <w:rPr>
          <w:rFonts w:ascii="Arial" w:eastAsia="Arial" w:hAnsi="Arial" w:cs="Arial"/>
          <w:b/>
          <w:spacing w:val="-1"/>
          <w:sz w:val="24"/>
          <w:szCs w:val="24"/>
        </w:rPr>
      </w:pPr>
    </w:p>
    <w:p w:rsidR="00CA5F03" w:rsidRPr="00CA5F03" w:rsidRDefault="00CA5F03" w:rsidP="00CA5F03">
      <w:pPr>
        <w:pStyle w:val="ListParagraph"/>
        <w:numPr>
          <w:ilvl w:val="0"/>
          <w:numId w:val="21"/>
        </w:numPr>
        <w:spacing w:line="246" w:lineRule="auto"/>
        <w:ind w:right="402"/>
        <w:rPr>
          <w:rFonts w:ascii="Arial" w:eastAsia="Arial" w:hAnsi="Arial" w:cs="Arial"/>
          <w:spacing w:val="-1"/>
          <w:sz w:val="22"/>
          <w:szCs w:val="22"/>
        </w:rPr>
      </w:pPr>
      <w:r>
        <w:rPr>
          <w:rFonts w:ascii="Arial" w:eastAsia="Arial" w:hAnsi="Arial" w:cs="Arial"/>
          <w:sz w:val="22"/>
          <w:szCs w:val="22"/>
        </w:rPr>
        <w:t>Analytical</w:t>
      </w:r>
      <w:r>
        <w:rPr>
          <w:rFonts w:ascii="Arial" w:eastAsia="Arial" w:hAnsi="Arial" w:cs="Arial"/>
          <w:spacing w:val="-1"/>
          <w:sz w:val="22"/>
          <w:szCs w:val="22"/>
        </w:rPr>
        <w:t xml:space="preserve"> </w:t>
      </w:r>
      <w:r>
        <w:rPr>
          <w:rFonts w:ascii="Arial" w:eastAsia="Arial" w:hAnsi="Arial" w:cs="Arial"/>
          <w:sz w:val="22"/>
          <w:szCs w:val="22"/>
        </w:rPr>
        <w:t xml:space="preserve">reasoning </w:t>
      </w:r>
    </w:p>
    <w:p w:rsidR="00CA5F03" w:rsidRPr="00CA5F03" w:rsidRDefault="00CA5F03" w:rsidP="00CA5F03">
      <w:pPr>
        <w:pStyle w:val="ListParagraph"/>
        <w:numPr>
          <w:ilvl w:val="0"/>
          <w:numId w:val="21"/>
        </w:numPr>
        <w:spacing w:line="246" w:lineRule="auto"/>
        <w:ind w:right="402"/>
        <w:rPr>
          <w:rFonts w:ascii="Arial" w:eastAsia="Arial" w:hAnsi="Arial" w:cs="Arial"/>
          <w:spacing w:val="-1"/>
          <w:sz w:val="22"/>
          <w:szCs w:val="22"/>
        </w:rPr>
      </w:pPr>
      <w:r>
        <w:rPr>
          <w:rFonts w:ascii="Arial" w:eastAsia="Arial" w:hAnsi="Arial" w:cs="Arial"/>
          <w:w w:val="96"/>
          <w:sz w:val="22"/>
          <w:szCs w:val="22"/>
        </w:rPr>
        <w:t>Flexible</w:t>
      </w:r>
      <w:r>
        <w:rPr>
          <w:rFonts w:ascii="Arial" w:eastAsia="Arial" w:hAnsi="Arial" w:cs="Arial"/>
          <w:spacing w:val="1"/>
          <w:w w:val="96"/>
          <w:sz w:val="22"/>
          <w:szCs w:val="22"/>
        </w:rPr>
        <w:t xml:space="preserve"> </w:t>
      </w:r>
      <w:r>
        <w:rPr>
          <w:rFonts w:ascii="Arial" w:eastAsia="Arial" w:hAnsi="Arial" w:cs="Arial"/>
          <w:sz w:val="22"/>
          <w:szCs w:val="22"/>
        </w:rPr>
        <w:t>team</w:t>
      </w:r>
      <w:r>
        <w:rPr>
          <w:rFonts w:ascii="Arial" w:eastAsia="Arial" w:hAnsi="Arial" w:cs="Arial"/>
          <w:spacing w:val="-21"/>
          <w:sz w:val="22"/>
          <w:szCs w:val="22"/>
        </w:rPr>
        <w:t xml:space="preserve"> </w:t>
      </w:r>
      <w:r>
        <w:rPr>
          <w:rFonts w:ascii="Arial" w:eastAsia="Arial" w:hAnsi="Arial" w:cs="Arial"/>
          <w:sz w:val="22"/>
          <w:szCs w:val="22"/>
        </w:rPr>
        <w:t xml:space="preserve">player </w:t>
      </w:r>
    </w:p>
    <w:p w:rsidR="00CA5F03" w:rsidRPr="00CA5F03" w:rsidRDefault="00DB33D3" w:rsidP="00CA5F03">
      <w:pPr>
        <w:pStyle w:val="ListParagraph"/>
        <w:numPr>
          <w:ilvl w:val="0"/>
          <w:numId w:val="21"/>
        </w:numPr>
        <w:spacing w:line="246" w:lineRule="auto"/>
        <w:ind w:right="402"/>
        <w:rPr>
          <w:rFonts w:ascii="Arial" w:eastAsia="Arial" w:hAnsi="Arial" w:cs="Arial"/>
          <w:spacing w:val="-1"/>
          <w:sz w:val="22"/>
          <w:szCs w:val="22"/>
        </w:rPr>
      </w:pPr>
      <w:r>
        <w:rPr>
          <w:rFonts w:ascii="Arial" w:eastAsia="Arial" w:hAnsi="Arial" w:cs="Arial"/>
          <w:sz w:val="22"/>
          <w:szCs w:val="22"/>
        </w:rPr>
        <w:t>Good communication skill</w:t>
      </w:r>
    </w:p>
    <w:p w:rsidR="00CA5F03" w:rsidRPr="00CA5F03" w:rsidRDefault="00CA5F03" w:rsidP="00CA5F03">
      <w:pPr>
        <w:pStyle w:val="ListParagraph"/>
        <w:numPr>
          <w:ilvl w:val="0"/>
          <w:numId w:val="21"/>
        </w:numPr>
        <w:spacing w:line="246" w:lineRule="auto"/>
        <w:ind w:right="402"/>
        <w:rPr>
          <w:rFonts w:ascii="Arial" w:eastAsia="Arial" w:hAnsi="Arial" w:cs="Arial"/>
          <w:spacing w:val="-1"/>
          <w:sz w:val="22"/>
          <w:szCs w:val="22"/>
        </w:rPr>
      </w:pPr>
      <w:r>
        <w:rPr>
          <w:rFonts w:ascii="Arial" w:eastAsia="Arial" w:hAnsi="Arial" w:cs="Arial"/>
          <w:sz w:val="22"/>
          <w:szCs w:val="22"/>
        </w:rPr>
        <w:t>Ability to learn fast and work under pressure</w:t>
      </w:r>
    </w:p>
    <w:p w:rsidR="00CA5F03" w:rsidRDefault="00CA5F03" w:rsidP="00CA5F03">
      <w:pPr>
        <w:pStyle w:val="ListParagraph"/>
        <w:numPr>
          <w:ilvl w:val="0"/>
          <w:numId w:val="21"/>
        </w:numPr>
        <w:spacing w:line="246" w:lineRule="auto"/>
        <w:ind w:right="402"/>
        <w:rPr>
          <w:rFonts w:ascii="Arial" w:eastAsia="Arial" w:hAnsi="Arial" w:cs="Arial"/>
          <w:spacing w:val="-1"/>
          <w:sz w:val="22"/>
          <w:szCs w:val="22"/>
        </w:rPr>
      </w:pPr>
      <w:r>
        <w:rPr>
          <w:rFonts w:ascii="Arial" w:eastAsia="Arial" w:hAnsi="Arial" w:cs="Arial"/>
          <w:spacing w:val="-1"/>
          <w:sz w:val="22"/>
          <w:szCs w:val="22"/>
        </w:rPr>
        <w:t>Adequate knowledge of SAP</w:t>
      </w:r>
    </w:p>
    <w:p w:rsidR="00CA5F03" w:rsidRDefault="00CA5F03" w:rsidP="00CA5F03">
      <w:pPr>
        <w:pStyle w:val="ListParagraph"/>
        <w:numPr>
          <w:ilvl w:val="0"/>
          <w:numId w:val="21"/>
        </w:numPr>
        <w:spacing w:line="246" w:lineRule="auto"/>
        <w:ind w:right="402"/>
        <w:rPr>
          <w:rFonts w:ascii="Arial" w:eastAsia="Arial" w:hAnsi="Arial" w:cs="Arial"/>
          <w:spacing w:val="-1"/>
          <w:sz w:val="22"/>
          <w:szCs w:val="22"/>
        </w:rPr>
      </w:pPr>
      <w:r>
        <w:rPr>
          <w:rFonts w:ascii="Arial" w:eastAsia="Arial" w:hAnsi="Arial" w:cs="Arial"/>
          <w:spacing w:val="-1"/>
          <w:sz w:val="22"/>
          <w:szCs w:val="22"/>
        </w:rPr>
        <w:t xml:space="preserve">Ability to use Microsoft office (Excel, Word and </w:t>
      </w:r>
      <w:r w:rsidR="00C95EEE">
        <w:rPr>
          <w:rFonts w:ascii="Arial" w:eastAsia="Arial" w:hAnsi="Arial" w:cs="Arial"/>
          <w:spacing w:val="-1"/>
          <w:sz w:val="22"/>
          <w:szCs w:val="22"/>
        </w:rPr>
        <w:t>PowerPoint</w:t>
      </w:r>
      <w:r>
        <w:rPr>
          <w:rFonts w:ascii="Arial" w:eastAsia="Arial" w:hAnsi="Arial" w:cs="Arial"/>
          <w:spacing w:val="-1"/>
          <w:sz w:val="22"/>
          <w:szCs w:val="22"/>
        </w:rPr>
        <w:t>)</w:t>
      </w:r>
    </w:p>
    <w:p w:rsidR="008E7904" w:rsidRDefault="0045663D" w:rsidP="00CA5F03">
      <w:pPr>
        <w:pStyle w:val="ListParagraph"/>
        <w:numPr>
          <w:ilvl w:val="0"/>
          <w:numId w:val="21"/>
        </w:numPr>
        <w:spacing w:line="246" w:lineRule="auto"/>
        <w:ind w:right="402"/>
        <w:rPr>
          <w:rFonts w:ascii="Arial" w:eastAsia="Arial" w:hAnsi="Arial" w:cs="Arial"/>
          <w:spacing w:val="-1"/>
          <w:sz w:val="22"/>
          <w:szCs w:val="22"/>
        </w:rPr>
      </w:pPr>
      <w:r>
        <w:rPr>
          <w:rFonts w:ascii="Arial" w:eastAsia="Arial" w:hAnsi="Arial" w:cs="Arial"/>
          <w:spacing w:val="-1"/>
          <w:sz w:val="22"/>
          <w:szCs w:val="22"/>
        </w:rPr>
        <w:t>Financial reporting</w:t>
      </w:r>
    </w:p>
    <w:p w:rsidR="0045663D" w:rsidRPr="00CA5F03" w:rsidRDefault="0045663D" w:rsidP="00CA5F03">
      <w:pPr>
        <w:pStyle w:val="ListParagraph"/>
        <w:numPr>
          <w:ilvl w:val="0"/>
          <w:numId w:val="21"/>
        </w:numPr>
        <w:spacing w:line="246" w:lineRule="auto"/>
        <w:ind w:right="402"/>
        <w:rPr>
          <w:rFonts w:ascii="Arial" w:eastAsia="Arial" w:hAnsi="Arial" w:cs="Arial"/>
          <w:spacing w:val="-1"/>
          <w:sz w:val="22"/>
          <w:szCs w:val="22"/>
        </w:rPr>
      </w:pPr>
      <w:r>
        <w:rPr>
          <w:rFonts w:ascii="Arial" w:eastAsia="Arial" w:hAnsi="Arial" w:cs="Arial"/>
          <w:spacing w:val="-1"/>
          <w:sz w:val="22"/>
          <w:szCs w:val="22"/>
        </w:rPr>
        <w:t>Financial statement analysis.</w:t>
      </w:r>
    </w:p>
    <w:p w:rsidR="0087218E" w:rsidRPr="0087218E" w:rsidRDefault="0087218E" w:rsidP="0087218E">
      <w:pPr>
        <w:spacing w:line="246" w:lineRule="auto"/>
        <w:ind w:right="402"/>
        <w:rPr>
          <w:rFonts w:ascii="Arial" w:eastAsia="Arial" w:hAnsi="Arial" w:cs="Arial"/>
          <w:spacing w:val="-1"/>
          <w:sz w:val="22"/>
          <w:szCs w:val="22"/>
        </w:rPr>
      </w:pPr>
    </w:p>
    <w:p w:rsidR="0087218E" w:rsidRPr="0087218E" w:rsidRDefault="0087218E" w:rsidP="0087218E">
      <w:pPr>
        <w:spacing w:line="246" w:lineRule="auto"/>
        <w:ind w:right="402"/>
        <w:rPr>
          <w:rFonts w:ascii="Arial" w:eastAsia="Arial" w:hAnsi="Arial" w:cs="Arial"/>
          <w:sz w:val="22"/>
          <w:szCs w:val="22"/>
        </w:rPr>
        <w:sectPr w:rsidR="0087218E" w:rsidRPr="0087218E">
          <w:pgSz w:w="11900" w:h="16840"/>
          <w:pgMar w:top="620" w:right="540" w:bottom="280" w:left="540" w:header="720" w:footer="720" w:gutter="0"/>
          <w:cols w:space="720"/>
        </w:sectPr>
      </w:pPr>
    </w:p>
    <w:p w:rsidR="00203063" w:rsidRPr="0087218E" w:rsidRDefault="00203063">
      <w:pPr>
        <w:spacing w:before="32"/>
        <w:jc w:val="right"/>
        <w:rPr>
          <w:rFonts w:ascii="Arial" w:eastAsia="Arial" w:hAnsi="Arial" w:cs="Arial"/>
          <w:b/>
          <w:spacing w:val="2"/>
          <w:sz w:val="22"/>
          <w:szCs w:val="22"/>
        </w:rPr>
      </w:pPr>
    </w:p>
    <w:p w:rsidR="001779E8" w:rsidRPr="0087218E" w:rsidRDefault="001779E8">
      <w:pPr>
        <w:spacing w:before="32"/>
        <w:jc w:val="right"/>
        <w:rPr>
          <w:rFonts w:ascii="Arial" w:eastAsia="Arial" w:hAnsi="Arial" w:cs="Arial"/>
          <w:b/>
          <w:spacing w:val="2"/>
          <w:sz w:val="22"/>
          <w:szCs w:val="22"/>
        </w:rPr>
      </w:pPr>
    </w:p>
    <w:p w:rsidR="001779E8" w:rsidRPr="0087218E" w:rsidRDefault="001779E8">
      <w:pPr>
        <w:spacing w:before="32"/>
        <w:jc w:val="right"/>
        <w:rPr>
          <w:rFonts w:ascii="Arial" w:eastAsia="Arial" w:hAnsi="Arial" w:cs="Arial"/>
          <w:b/>
          <w:spacing w:val="2"/>
          <w:sz w:val="22"/>
          <w:szCs w:val="22"/>
        </w:rPr>
      </w:pPr>
    </w:p>
    <w:p w:rsidR="00EE4601" w:rsidRPr="0087218E" w:rsidRDefault="00EE4601">
      <w:pPr>
        <w:spacing w:before="32"/>
        <w:jc w:val="right"/>
        <w:rPr>
          <w:rFonts w:ascii="Arial" w:eastAsia="Arial" w:hAnsi="Arial" w:cs="Arial"/>
          <w:sz w:val="22"/>
          <w:szCs w:val="22"/>
        </w:rPr>
      </w:pPr>
    </w:p>
    <w:p w:rsidR="00EE4601" w:rsidRPr="0087218E" w:rsidRDefault="00EE4601">
      <w:pPr>
        <w:spacing w:before="7" w:line="100" w:lineRule="exact"/>
        <w:rPr>
          <w:rFonts w:ascii="Arial" w:hAnsi="Arial" w:cs="Arial"/>
          <w:sz w:val="10"/>
          <w:szCs w:val="10"/>
        </w:rPr>
      </w:pPr>
    </w:p>
    <w:p w:rsidR="00EE4601" w:rsidRPr="0087218E" w:rsidRDefault="00EE4601">
      <w:pPr>
        <w:spacing w:before="1" w:line="180" w:lineRule="exact"/>
        <w:rPr>
          <w:rFonts w:ascii="Arial" w:hAnsi="Arial" w:cs="Arial"/>
          <w:sz w:val="19"/>
          <w:szCs w:val="19"/>
        </w:rPr>
      </w:pPr>
    </w:p>
    <w:p w:rsidR="00EE4601" w:rsidRPr="0087218E" w:rsidRDefault="00EE4601">
      <w:pPr>
        <w:spacing w:line="200" w:lineRule="exact"/>
        <w:rPr>
          <w:rFonts w:ascii="Arial" w:hAnsi="Arial" w:cs="Arial"/>
        </w:rPr>
      </w:pPr>
    </w:p>
    <w:p w:rsidR="00E7404E" w:rsidRPr="0087218E" w:rsidRDefault="007226A3" w:rsidP="00E7404E">
      <w:pPr>
        <w:ind w:right="-54"/>
        <w:rPr>
          <w:rFonts w:ascii="Arial" w:eastAsia="Arial" w:hAnsi="Arial" w:cs="Arial"/>
        </w:rPr>
      </w:pPr>
      <w:r w:rsidRPr="0087218E">
        <w:rPr>
          <w:rFonts w:ascii="Arial" w:eastAsia="Arial" w:hAnsi="Arial" w:cs="Arial"/>
          <w:spacing w:val="5"/>
        </w:rPr>
        <w:t>Feb 2013</w:t>
      </w:r>
      <w:r w:rsidR="00E7404E" w:rsidRPr="0087218E">
        <w:rPr>
          <w:rFonts w:ascii="Arial" w:eastAsia="Arial" w:hAnsi="Arial" w:cs="Arial"/>
          <w:spacing w:val="5"/>
        </w:rPr>
        <w:t xml:space="preserve"> to current</w:t>
      </w:r>
    </w:p>
    <w:p w:rsidR="001779E8" w:rsidRPr="0087218E" w:rsidRDefault="00C40E58">
      <w:pPr>
        <w:spacing w:before="32"/>
        <w:ind w:left="2664" w:right="4764"/>
        <w:jc w:val="center"/>
        <w:rPr>
          <w:rFonts w:ascii="Arial" w:hAnsi="Arial" w:cs="Arial"/>
        </w:rPr>
      </w:pPr>
      <w:r w:rsidRPr="0087218E">
        <w:rPr>
          <w:rFonts w:ascii="Arial" w:hAnsi="Arial" w:cs="Arial"/>
        </w:rPr>
        <w:br w:type="column"/>
      </w:r>
    </w:p>
    <w:p w:rsidR="001779E8" w:rsidRPr="0087218E" w:rsidRDefault="001779E8">
      <w:pPr>
        <w:spacing w:before="32"/>
        <w:ind w:left="2664" w:right="4764"/>
        <w:jc w:val="center"/>
        <w:rPr>
          <w:rFonts w:ascii="Arial" w:eastAsia="Arial" w:hAnsi="Arial" w:cs="Arial"/>
          <w:b/>
          <w:spacing w:val="5"/>
          <w:sz w:val="22"/>
          <w:szCs w:val="22"/>
        </w:rPr>
      </w:pPr>
    </w:p>
    <w:p w:rsidR="001779E8" w:rsidRPr="0087218E" w:rsidRDefault="001779E8">
      <w:pPr>
        <w:spacing w:before="32"/>
        <w:ind w:left="2664" w:right="4764"/>
        <w:jc w:val="center"/>
        <w:rPr>
          <w:rFonts w:ascii="Arial" w:eastAsia="Arial" w:hAnsi="Arial" w:cs="Arial"/>
          <w:b/>
          <w:spacing w:val="5"/>
          <w:sz w:val="22"/>
          <w:szCs w:val="22"/>
        </w:rPr>
      </w:pPr>
    </w:p>
    <w:p w:rsidR="00EE4601" w:rsidRPr="0087218E" w:rsidRDefault="001779E8" w:rsidP="00CA5F03">
      <w:pPr>
        <w:spacing w:before="32"/>
        <w:ind w:right="4764"/>
        <w:jc w:val="center"/>
        <w:rPr>
          <w:rFonts w:ascii="Arial" w:eastAsia="Arial" w:hAnsi="Arial" w:cs="Arial"/>
          <w:sz w:val="24"/>
          <w:szCs w:val="24"/>
        </w:rPr>
      </w:pPr>
      <w:r w:rsidRPr="0087218E">
        <w:rPr>
          <w:rFonts w:ascii="Arial" w:eastAsia="Arial" w:hAnsi="Arial" w:cs="Arial"/>
          <w:b/>
          <w:spacing w:val="5"/>
          <w:sz w:val="24"/>
          <w:szCs w:val="24"/>
        </w:rPr>
        <w:t>EXPERIENCE</w:t>
      </w:r>
    </w:p>
    <w:p w:rsidR="00EE4601" w:rsidRPr="0087218E" w:rsidRDefault="00EE4601" w:rsidP="00CA5F03">
      <w:pPr>
        <w:spacing w:before="7" w:line="100" w:lineRule="exact"/>
        <w:jc w:val="center"/>
        <w:rPr>
          <w:rFonts w:ascii="Arial" w:hAnsi="Arial" w:cs="Arial"/>
          <w:sz w:val="10"/>
          <w:szCs w:val="10"/>
        </w:rPr>
      </w:pPr>
    </w:p>
    <w:p w:rsidR="00E7404E" w:rsidRPr="0087218E" w:rsidRDefault="00E7404E" w:rsidP="001620CC">
      <w:pPr>
        <w:spacing w:line="246" w:lineRule="auto"/>
        <w:ind w:right="4542"/>
        <w:rPr>
          <w:rFonts w:ascii="Arial" w:eastAsia="Arial" w:hAnsi="Arial" w:cs="Arial"/>
          <w:b/>
          <w:w w:val="95"/>
          <w:sz w:val="22"/>
          <w:szCs w:val="22"/>
        </w:rPr>
      </w:pPr>
    </w:p>
    <w:p w:rsidR="001620CC" w:rsidRDefault="00C40E58" w:rsidP="001620CC">
      <w:pPr>
        <w:spacing w:line="246" w:lineRule="auto"/>
        <w:ind w:right="4542"/>
        <w:rPr>
          <w:rFonts w:ascii="Arial" w:eastAsia="Arial" w:hAnsi="Arial" w:cs="Arial"/>
          <w:b/>
          <w:spacing w:val="4"/>
          <w:sz w:val="22"/>
          <w:szCs w:val="22"/>
        </w:rPr>
      </w:pPr>
      <w:r w:rsidRPr="0087218E">
        <w:rPr>
          <w:rFonts w:ascii="Arial" w:eastAsia="Arial" w:hAnsi="Arial" w:cs="Arial"/>
          <w:b/>
          <w:w w:val="95"/>
          <w:sz w:val="22"/>
          <w:szCs w:val="22"/>
        </w:rPr>
        <w:t>SAMSUNG</w:t>
      </w:r>
      <w:r w:rsidRPr="0087218E">
        <w:rPr>
          <w:rFonts w:ascii="Arial" w:eastAsia="Arial" w:hAnsi="Arial" w:cs="Arial"/>
          <w:b/>
          <w:spacing w:val="2"/>
          <w:w w:val="95"/>
          <w:sz w:val="22"/>
          <w:szCs w:val="22"/>
        </w:rPr>
        <w:t xml:space="preserve"> </w:t>
      </w:r>
      <w:r w:rsidRPr="0087218E">
        <w:rPr>
          <w:rFonts w:ascii="Arial" w:eastAsia="Arial" w:hAnsi="Arial" w:cs="Arial"/>
          <w:b/>
          <w:w w:val="95"/>
          <w:sz w:val="22"/>
          <w:szCs w:val="22"/>
        </w:rPr>
        <w:t>ELECTRONICS</w:t>
      </w:r>
      <w:r w:rsidRPr="0087218E">
        <w:rPr>
          <w:rFonts w:ascii="Arial" w:eastAsia="Arial" w:hAnsi="Arial" w:cs="Arial"/>
          <w:b/>
          <w:spacing w:val="2"/>
          <w:w w:val="95"/>
          <w:sz w:val="22"/>
          <w:szCs w:val="22"/>
        </w:rPr>
        <w:t xml:space="preserve"> </w:t>
      </w:r>
      <w:r w:rsidRPr="0087218E">
        <w:rPr>
          <w:rFonts w:ascii="Arial" w:eastAsia="Arial" w:hAnsi="Arial" w:cs="Arial"/>
          <w:b/>
          <w:w w:val="95"/>
          <w:sz w:val="22"/>
          <w:szCs w:val="22"/>
        </w:rPr>
        <w:t>WEST</w:t>
      </w:r>
      <w:r w:rsidRPr="0087218E">
        <w:rPr>
          <w:rFonts w:ascii="Arial" w:eastAsia="Arial" w:hAnsi="Arial" w:cs="Arial"/>
          <w:b/>
          <w:sz w:val="22"/>
          <w:szCs w:val="22"/>
        </w:rPr>
        <w:t xml:space="preserve">AFRICA </w:t>
      </w:r>
      <w:r w:rsidRPr="0087218E">
        <w:rPr>
          <w:rFonts w:ascii="Arial" w:eastAsia="Arial" w:hAnsi="Arial" w:cs="Arial"/>
          <w:b/>
          <w:spacing w:val="5"/>
          <w:sz w:val="22"/>
          <w:szCs w:val="22"/>
        </w:rPr>
        <w:t>Account</w:t>
      </w:r>
      <w:r w:rsidRPr="0087218E">
        <w:rPr>
          <w:rFonts w:ascii="Arial" w:eastAsia="Arial" w:hAnsi="Arial" w:cs="Arial"/>
          <w:b/>
          <w:sz w:val="22"/>
          <w:szCs w:val="22"/>
        </w:rPr>
        <w:t>s</w:t>
      </w:r>
      <w:r w:rsidR="001620CC" w:rsidRPr="0087218E">
        <w:rPr>
          <w:rFonts w:ascii="Arial" w:eastAsia="Arial" w:hAnsi="Arial" w:cs="Arial"/>
          <w:b/>
          <w:sz w:val="22"/>
          <w:szCs w:val="22"/>
        </w:rPr>
        <w:t xml:space="preserve"> Payable</w:t>
      </w:r>
      <w:r w:rsidR="00532F96" w:rsidRPr="0087218E">
        <w:rPr>
          <w:rFonts w:ascii="Arial" w:eastAsia="Arial" w:hAnsi="Arial" w:cs="Arial"/>
          <w:b/>
          <w:spacing w:val="4"/>
          <w:sz w:val="22"/>
          <w:szCs w:val="22"/>
        </w:rPr>
        <w:t xml:space="preserve"> Officer</w:t>
      </w:r>
    </w:p>
    <w:p w:rsidR="00F402A4" w:rsidRDefault="000D6C8D" w:rsidP="00F402A4">
      <w:pPr>
        <w:spacing w:line="246" w:lineRule="auto"/>
        <w:ind w:right="442"/>
        <w:rPr>
          <w:rFonts w:ascii="Arial" w:eastAsia="Arial" w:hAnsi="Arial" w:cs="Arial"/>
          <w:spacing w:val="-1"/>
          <w:sz w:val="22"/>
          <w:szCs w:val="22"/>
        </w:rPr>
      </w:pPr>
      <w:r>
        <w:rPr>
          <w:rFonts w:ascii="Arial" w:eastAsia="Arial" w:hAnsi="Arial" w:cs="Arial"/>
          <w:spacing w:val="-1"/>
          <w:sz w:val="22"/>
          <w:szCs w:val="22"/>
        </w:rPr>
        <w:t xml:space="preserve">          </w:t>
      </w:r>
    </w:p>
    <w:p w:rsidR="00F402A4" w:rsidRPr="00F402A4" w:rsidRDefault="00F402A4" w:rsidP="00F402A4">
      <w:pPr>
        <w:pStyle w:val="ListParagraph"/>
        <w:numPr>
          <w:ilvl w:val="0"/>
          <w:numId w:val="23"/>
        </w:numPr>
        <w:spacing w:line="246" w:lineRule="auto"/>
        <w:ind w:right="442"/>
        <w:rPr>
          <w:rFonts w:ascii="Arial" w:eastAsia="Arial" w:hAnsi="Arial" w:cs="Arial"/>
          <w:spacing w:val="-1"/>
          <w:sz w:val="22"/>
          <w:szCs w:val="22"/>
        </w:rPr>
      </w:pPr>
      <w:r w:rsidRPr="00F402A4">
        <w:rPr>
          <w:rFonts w:ascii="Arial" w:eastAsia="Arial" w:hAnsi="Arial" w:cs="Arial"/>
          <w:spacing w:val="-1"/>
          <w:sz w:val="22"/>
          <w:szCs w:val="22"/>
        </w:rPr>
        <w:t>Managing of Accounts Payables</w:t>
      </w:r>
    </w:p>
    <w:p w:rsidR="00F402A4" w:rsidRDefault="00F402A4" w:rsidP="00845CB9">
      <w:pPr>
        <w:pStyle w:val="ListParagraph"/>
        <w:numPr>
          <w:ilvl w:val="0"/>
          <w:numId w:val="6"/>
        </w:numPr>
        <w:spacing w:before="7" w:line="240" w:lineRule="exact"/>
        <w:rPr>
          <w:rFonts w:ascii="Arial" w:eastAsia="Arial" w:hAnsi="Arial" w:cs="Arial"/>
          <w:spacing w:val="1"/>
          <w:position w:val="-1"/>
          <w:sz w:val="22"/>
          <w:szCs w:val="22"/>
        </w:rPr>
      </w:pPr>
      <w:r w:rsidRPr="0087218E">
        <w:rPr>
          <w:rFonts w:ascii="Arial" w:eastAsia="Arial" w:hAnsi="Arial" w:cs="Arial"/>
          <w:spacing w:val="1"/>
          <w:position w:val="-1"/>
          <w:sz w:val="22"/>
          <w:szCs w:val="22"/>
        </w:rPr>
        <w:t>Ensuring that the company’s process is kept with regards to financial transactions</w:t>
      </w:r>
    </w:p>
    <w:p w:rsidR="00F402A4" w:rsidRPr="00F402A4" w:rsidRDefault="00F402A4" w:rsidP="00F402A4">
      <w:pPr>
        <w:pStyle w:val="ListParagraph"/>
        <w:numPr>
          <w:ilvl w:val="0"/>
          <w:numId w:val="6"/>
        </w:numPr>
        <w:spacing w:before="7" w:line="240" w:lineRule="exact"/>
        <w:rPr>
          <w:rFonts w:ascii="Arial" w:eastAsia="Arial" w:hAnsi="Arial" w:cs="Arial"/>
          <w:spacing w:val="-2"/>
          <w:sz w:val="22"/>
          <w:szCs w:val="22"/>
        </w:rPr>
      </w:pPr>
      <w:r w:rsidRPr="00F402A4">
        <w:rPr>
          <w:rFonts w:ascii="Arial" w:eastAsia="Arial" w:hAnsi="Arial" w:cs="Arial"/>
          <w:spacing w:val="-1"/>
          <w:sz w:val="22"/>
          <w:szCs w:val="22"/>
        </w:rPr>
        <w:t>Reviewing and Postin</w:t>
      </w:r>
      <w:r w:rsidRPr="00F402A4">
        <w:rPr>
          <w:rFonts w:ascii="Arial" w:eastAsia="Arial" w:hAnsi="Arial" w:cs="Arial"/>
          <w:sz w:val="22"/>
          <w:szCs w:val="22"/>
        </w:rPr>
        <w:t>g</w:t>
      </w:r>
      <w:r w:rsidRPr="00F402A4">
        <w:rPr>
          <w:rFonts w:ascii="Arial" w:eastAsia="Arial" w:hAnsi="Arial" w:cs="Arial"/>
          <w:spacing w:val="-2"/>
          <w:sz w:val="22"/>
          <w:szCs w:val="22"/>
        </w:rPr>
        <w:t xml:space="preserve"> </w:t>
      </w:r>
      <w:r w:rsidRPr="00F402A4">
        <w:rPr>
          <w:rFonts w:ascii="Arial" w:eastAsia="Arial" w:hAnsi="Arial" w:cs="Arial"/>
          <w:spacing w:val="-1"/>
          <w:sz w:val="22"/>
          <w:szCs w:val="22"/>
        </w:rPr>
        <w:t>Vendor'</w:t>
      </w:r>
      <w:r w:rsidRPr="00F402A4">
        <w:rPr>
          <w:rFonts w:ascii="Arial" w:eastAsia="Arial" w:hAnsi="Arial" w:cs="Arial"/>
          <w:sz w:val="22"/>
          <w:szCs w:val="22"/>
        </w:rPr>
        <w:t>s</w:t>
      </w:r>
      <w:r w:rsidRPr="00F402A4">
        <w:rPr>
          <w:rFonts w:ascii="Arial" w:eastAsia="Arial" w:hAnsi="Arial" w:cs="Arial"/>
          <w:spacing w:val="-2"/>
          <w:sz w:val="22"/>
          <w:szCs w:val="22"/>
        </w:rPr>
        <w:t xml:space="preserve"> </w:t>
      </w:r>
      <w:r w:rsidRPr="00F402A4">
        <w:rPr>
          <w:rFonts w:ascii="Arial" w:eastAsia="Arial" w:hAnsi="Arial" w:cs="Arial"/>
          <w:spacing w:val="-1"/>
          <w:sz w:val="22"/>
          <w:szCs w:val="22"/>
        </w:rPr>
        <w:t>invoice</w:t>
      </w:r>
      <w:r w:rsidRPr="00F402A4">
        <w:rPr>
          <w:rFonts w:ascii="Arial" w:eastAsia="Arial" w:hAnsi="Arial" w:cs="Arial"/>
          <w:sz w:val="22"/>
          <w:szCs w:val="22"/>
        </w:rPr>
        <w:t>s</w:t>
      </w:r>
      <w:r w:rsidRPr="00F402A4">
        <w:rPr>
          <w:rFonts w:ascii="Arial" w:eastAsia="Arial" w:hAnsi="Arial" w:cs="Arial"/>
          <w:spacing w:val="-2"/>
          <w:sz w:val="22"/>
          <w:szCs w:val="22"/>
        </w:rPr>
        <w:t xml:space="preserve"> </w:t>
      </w:r>
      <w:r w:rsidRPr="00F402A4">
        <w:rPr>
          <w:rFonts w:ascii="Arial" w:eastAsia="Arial" w:hAnsi="Arial" w:cs="Arial"/>
          <w:spacing w:val="-1"/>
          <w:sz w:val="22"/>
          <w:szCs w:val="22"/>
        </w:rPr>
        <w:t>an</w:t>
      </w:r>
      <w:r w:rsidRPr="00F402A4">
        <w:rPr>
          <w:rFonts w:ascii="Arial" w:eastAsia="Arial" w:hAnsi="Arial" w:cs="Arial"/>
          <w:sz w:val="22"/>
          <w:szCs w:val="22"/>
        </w:rPr>
        <w:t>d</w:t>
      </w:r>
      <w:r w:rsidRPr="00F402A4">
        <w:rPr>
          <w:rFonts w:ascii="Arial" w:eastAsia="Arial" w:hAnsi="Arial" w:cs="Arial"/>
          <w:spacing w:val="-2"/>
          <w:sz w:val="22"/>
          <w:szCs w:val="22"/>
        </w:rPr>
        <w:t xml:space="preserve"> </w:t>
      </w:r>
      <w:r w:rsidRPr="00F402A4">
        <w:rPr>
          <w:rFonts w:ascii="Arial" w:eastAsia="Arial" w:hAnsi="Arial" w:cs="Arial"/>
          <w:spacing w:val="-1"/>
          <w:sz w:val="22"/>
          <w:szCs w:val="22"/>
        </w:rPr>
        <w:t>ensurin</w:t>
      </w:r>
      <w:r w:rsidRPr="00F402A4">
        <w:rPr>
          <w:rFonts w:ascii="Arial" w:eastAsia="Arial" w:hAnsi="Arial" w:cs="Arial"/>
          <w:sz w:val="22"/>
          <w:szCs w:val="22"/>
        </w:rPr>
        <w:t>g</w:t>
      </w:r>
      <w:r w:rsidRPr="00F402A4">
        <w:rPr>
          <w:rFonts w:ascii="Arial" w:eastAsia="Arial" w:hAnsi="Arial" w:cs="Arial"/>
          <w:spacing w:val="-2"/>
          <w:sz w:val="22"/>
          <w:szCs w:val="22"/>
        </w:rPr>
        <w:t xml:space="preserve"> </w:t>
      </w:r>
      <w:r w:rsidRPr="00F402A4">
        <w:rPr>
          <w:rFonts w:ascii="Arial" w:eastAsia="Arial" w:hAnsi="Arial" w:cs="Arial"/>
          <w:spacing w:val="-1"/>
          <w:sz w:val="22"/>
          <w:szCs w:val="22"/>
        </w:rPr>
        <w:t>tha</w:t>
      </w:r>
      <w:r w:rsidRPr="00F402A4">
        <w:rPr>
          <w:rFonts w:ascii="Arial" w:eastAsia="Arial" w:hAnsi="Arial" w:cs="Arial"/>
          <w:sz w:val="22"/>
          <w:szCs w:val="22"/>
        </w:rPr>
        <w:t>t</w:t>
      </w:r>
      <w:r w:rsidRPr="00F402A4">
        <w:rPr>
          <w:rFonts w:ascii="Arial" w:eastAsia="Arial" w:hAnsi="Arial" w:cs="Arial"/>
          <w:spacing w:val="-2"/>
          <w:sz w:val="22"/>
          <w:szCs w:val="22"/>
        </w:rPr>
        <w:t xml:space="preserve"> </w:t>
      </w:r>
      <w:r w:rsidRPr="00F402A4">
        <w:rPr>
          <w:rFonts w:ascii="Arial" w:eastAsia="Arial" w:hAnsi="Arial" w:cs="Arial"/>
          <w:spacing w:val="-1"/>
          <w:sz w:val="22"/>
          <w:szCs w:val="22"/>
        </w:rPr>
        <w:t>paymen</w:t>
      </w:r>
      <w:r w:rsidRPr="00F402A4">
        <w:rPr>
          <w:rFonts w:ascii="Arial" w:eastAsia="Arial" w:hAnsi="Arial" w:cs="Arial"/>
          <w:sz w:val="22"/>
          <w:szCs w:val="22"/>
        </w:rPr>
        <w:t>t</w:t>
      </w:r>
      <w:r w:rsidRPr="00F402A4">
        <w:rPr>
          <w:rFonts w:ascii="Arial" w:eastAsia="Arial" w:hAnsi="Arial" w:cs="Arial"/>
          <w:spacing w:val="-2"/>
          <w:sz w:val="22"/>
          <w:szCs w:val="22"/>
        </w:rPr>
        <w:t xml:space="preserve"> </w:t>
      </w:r>
      <w:r w:rsidRPr="00F402A4">
        <w:rPr>
          <w:rFonts w:ascii="Arial" w:eastAsia="Arial" w:hAnsi="Arial" w:cs="Arial"/>
          <w:spacing w:val="-1"/>
          <w:sz w:val="22"/>
          <w:szCs w:val="22"/>
        </w:rPr>
        <w:t>i</w:t>
      </w:r>
      <w:r w:rsidRPr="00F402A4">
        <w:rPr>
          <w:rFonts w:ascii="Arial" w:eastAsia="Arial" w:hAnsi="Arial" w:cs="Arial"/>
          <w:sz w:val="22"/>
          <w:szCs w:val="22"/>
        </w:rPr>
        <w:t>s</w:t>
      </w:r>
      <w:r w:rsidRPr="00F402A4">
        <w:rPr>
          <w:rFonts w:ascii="Arial" w:eastAsia="Arial" w:hAnsi="Arial" w:cs="Arial"/>
          <w:spacing w:val="-2"/>
          <w:sz w:val="22"/>
          <w:szCs w:val="22"/>
        </w:rPr>
        <w:t xml:space="preserve"> </w:t>
      </w:r>
      <w:r w:rsidRPr="00F402A4">
        <w:rPr>
          <w:rFonts w:ascii="Arial" w:eastAsia="Arial" w:hAnsi="Arial" w:cs="Arial"/>
          <w:spacing w:val="-1"/>
          <w:sz w:val="22"/>
          <w:szCs w:val="22"/>
        </w:rPr>
        <w:t>mad</w:t>
      </w:r>
      <w:r w:rsidRPr="00F402A4">
        <w:rPr>
          <w:rFonts w:ascii="Arial" w:eastAsia="Arial" w:hAnsi="Arial" w:cs="Arial"/>
          <w:sz w:val="22"/>
          <w:szCs w:val="22"/>
        </w:rPr>
        <w:t>e</w:t>
      </w:r>
      <w:r w:rsidRPr="00F402A4">
        <w:rPr>
          <w:rFonts w:ascii="Arial" w:eastAsia="Arial" w:hAnsi="Arial" w:cs="Arial"/>
          <w:spacing w:val="-2"/>
          <w:sz w:val="22"/>
          <w:szCs w:val="22"/>
        </w:rPr>
        <w:t xml:space="preserve"> </w:t>
      </w:r>
      <w:r w:rsidRPr="00F402A4">
        <w:rPr>
          <w:rFonts w:ascii="Arial" w:eastAsia="Arial" w:hAnsi="Arial" w:cs="Arial"/>
          <w:spacing w:val="-1"/>
          <w:sz w:val="22"/>
          <w:szCs w:val="22"/>
        </w:rPr>
        <w:t>a</w:t>
      </w:r>
      <w:r w:rsidRPr="00F402A4">
        <w:rPr>
          <w:rFonts w:ascii="Arial" w:eastAsia="Arial" w:hAnsi="Arial" w:cs="Arial"/>
          <w:sz w:val="22"/>
          <w:szCs w:val="22"/>
        </w:rPr>
        <w:t>s</w:t>
      </w:r>
      <w:r w:rsidRPr="00F402A4">
        <w:rPr>
          <w:rFonts w:ascii="Arial" w:eastAsia="Arial" w:hAnsi="Arial" w:cs="Arial"/>
          <w:spacing w:val="-2"/>
          <w:sz w:val="22"/>
          <w:szCs w:val="22"/>
        </w:rPr>
        <w:t xml:space="preserve">   </w:t>
      </w:r>
    </w:p>
    <w:p w:rsidR="00F402A4" w:rsidRPr="00F402A4" w:rsidRDefault="00F402A4" w:rsidP="00F402A4">
      <w:pPr>
        <w:spacing w:before="7" w:line="240" w:lineRule="exact"/>
        <w:rPr>
          <w:rFonts w:ascii="Arial" w:eastAsia="Arial" w:hAnsi="Arial" w:cs="Arial"/>
          <w:spacing w:val="1"/>
          <w:position w:val="-1"/>
          <w:sz w:val="22"/>
          <w:szCs w:val="22"/>
        </w:rPr>
      </w:pPr>
      <w:r>
        <w:rPr>
          <w:rFonts w:ascii="Arial" w:eastAsia="Arial" w:hAnsi="Arial" w:cs="Arial"/>
          <w:spacing w:val="-1"/>
          <w:sz w:val="22"/>
          <w:szCs w:val="22"/>
        </w:rPr>
        <w:t xml:space="preserve">            </w:t>
      </w:r>
      <w:r w:rsidRPr="00F402A4">
        <w:rPr>
          <w:rFonts w:ascii="Arial" w:eastAsia="Arial" w:hAnsi="Arial" w:cs="Arial"/>
          <w:spacing w:val="-1"/>
          <w:sz w:val="22"/>
          <w:szCs w:val="22"/>
        </w:rPr>
        <w:t>soo</w:t>
      </w:r>
      <w:r w:rsidRPr="00F402A4">
        <w:rPr>
          <w:rFonts w:ascii="Arial" w:eastAsia="Arial" w:hAnsi="Arial" w:cs="Arial"/>
          <w:sz w:val="22"/>
          <w:szCs w:val="22"/>
        </w:rPr>
        <w:t>n</w:t>
      </w:r>
      <w:r w:rsidRPr="00F402A4">
        <w:rPr>
          <w:rFonts w:ascii="Arial" w:eastAsia="Arial" w:hAnsi="Arial" w:cs="Arial"/>
          <w:spacing w:val="-2"/>
          <w:sz w:val="22"/>
          <w:szCs w:val="22"/>
        </w:rPr>
        <w:t xml:space="preserve"> </w:t>
      </w:r>
      <w:r w:rsidRPr="00F402A4">
        <w:rPr>
          <w:rFonts w:ascii="Arial" w:eastAsia="Arial" w:hAnsi="Arial" w:cs="Arial"/>
          <w:spacing w:val="-1"/>
          <w:sz w:val="22"/>
          <w:szCs w:val="22"/>
        </w:rPr>
        <w:t>a</w:t>
      </w:r>
      <w:r w:rsidRPr="00F402A4">
        <w:rPr>
          <w:rFonts w:ascii="Arial" w:eastAsia="Arial" w:hAnsi="Arial" w:cs="Arial"/>
          <w:sz w:val="22"/>
          <w:szCs w:val="22"/>
        </w:rPr>
        <w:t>s</w:t>
      </w:r>
      <w:r w:rsidRPr="00F402A4">
        <w:rPr>
          <w:rFonts w:ascii="Arial" w:eastAsia="Arial" w:hAnsi="Arial" w:cs="Arial"/>
          <w:spacing w:val="-2"/>
          <w:sz w:val="22"/>
          <w:szCs w:val="22"/>
        </w:rPr>
        <w:t xml:space="preserve"> </w:t>
      </w:r>
      <w:r w:rsidRPr="00F402A4">
        <w:rPr>
          <w:rFonts w:ascii="Arial" w:eastAsia="Arial" w:hAnsi="Arial" w:cs="Arial"/>
          <w:spacing w:val="-1"/>
          <w:sz w:val="22"/>
          <w:szCs w:val="22"/>
        </w:rPr>
        <w:t xml:space="preserve">such </w:t>
      </w:r>
      <w:r w:rsidRPr="00F402A4">
        <w:rPr>
          <w:rFonts w:ascii="Arial" w:eastAsia="Arial" w:hAnsi="Arial" w:cs="Arial"/>
          <w:sz w:val="22"/>
          <w:szCs w:val="22"/>
        </w:rPr>
        <w:t>invoices are approved.</w:t>
      </w:r>
    </w:p>
    <w:p w:rsidR="00851197" w:rsidRPr="0087218E" w:rsidRDefault="00851197" w:rsidP="00845CB9">
      <w:pPr>
        <w:pStyle w:val="ListParagraph"/>
        <w:numPr>
          <w:ilvl w:val="0"/>
          <w:numId w:val="6"/>
        </w:numPr>
        <w:spacing w:before="7" w:line="240" w:lineRule="exact"/>
        <w:rPr>
          <w:rFonts w:ascii="Arial" w:eastAsia="Arial" w:hAnsi="Arial" w:cs="Arial"/>
          <w:spacing w:val="1"/>
          <w:position w:val="-1"/>
          <w:sz w:val="22"/>
          <w:szCs w:val="22"/>
        </w:rPr>
      </w:pPr>
      <w:r w:rsidRPr="0087218E">
        <w:rPr>
          <w:rFonts w:ascii="Arial" w:eastAsia="Arial" w:hAnsi="Arial" w:cs="Arial"/>
          <w:sz w:val="22"/>
          <w:szCs w:val="22"/>
        </w:rPr>
        <w:t xml:space="preserve">Carrying out </w:t>
      </w:r>
      <w:r w:rsidR="00A53F2D" w:rsidRPr="0087218E">
        <w:rPr>
          <w:rFonts w:ascii="Arial" w:eastAsia="Arial" w:hAnsi="Arial" w:cs="Arial"/>
          <w:sz w:val="22"/>
          <w:szCs w:val="22"/>
        </w:rPr>
        <w:t>Accounts payable confirmation with Vendors at the end of every month and resolving any discrepancies that may arise as a result of such Confirmation.</w:t>
      </w:r>
    </w:p>
    <w:p w:rsidR="00A53F2D" w:rsidRPr="00F402A4" w:rsidRDefault="00A53F2D" w:rsidP="00845CB9">
      <w:pPr>
        <w:pStyle w:val="ListParagraph"/>
        <w:numPr>
          <w:ilvl w:val="0"/>
          <w:numId w:val="6"/>
        </w:numPr>
        <w:spacing w:before="7" w:line="240" w:lineRule="exact"/>
        <w:rPr>
          <w:rFonts w:ascii="Arial" w:eastAsia="Arial" w:hAnsi="Arial" w:cs="Arial"/>
          <w:spacing w:val="1"/>
          <w:position w:val="-1"/>
          <w:sz w:val="22"/>
          <w:szCs w:val="22"/>
        </w:rPr>
      </w:pPr>
      <w:r w:rsidRPr="0087218E">
        <w:rPr>
          <w:rFonts w:ascii="Arial" w:eastAsia="Arial" w:hAnsi="Arial" w:cs="Arial"/>
          <w:sz w:val="22"/>
          <w:szCs w:val="22"/>
        </w:rPr>
        <w:t>Preparing Reports on Accounts payable confirmation.</w:t>
      </w:r>
    </w:p>
    <w:p w:rsidR="00F402A4" w:rsidRPr="00F402A4" w:rsidRDefault="00F402A4" w:rsidP="00F402A4">
      <w:pPr>
        <w:pStyle w:val="ListParagraph"/>
        <w:numPr>
          <w:ilvl w:val="0"/>
          <w:numId w:val="6"/>
        </w:numPr>
        <w:spacing w:before="7" w:line="240" w:lineRule="exact"/>
        <w:rPr>
          <w:rFonts w:ascii="Arial" w:eastAsia="Arial" w:hAnsi="Arial" w:cs="Arial"/>
          <w:spacing w:val="1"/>
          <w:position w:val="-1"/>
          <w:sz w:val="22"/>
          <w:szCs w:val="22"/>
        </w:rPr>
      </w:pPr>
      <w:r w:rsidRPr="00F402A4">
        <w:rPr>
          <w:rFonts w:ascii="Arial" w:eastAsia="Arial" w:hAnsi="Arial" w:cs="Arial"/>
          <w:spacing w:val="1"/>
          <w:position w:val="-1"/>
          <w:sz w:val="22"/>
          <w:szCs w:val="22"/>
        </w:rPr>
        <w:t>Maintaining a proper Vendor’s file where all invoices ar</w:t>
      </w:r>
      <w:r>
        <w:rPr>
          <w:rFonts w:ascii="Arial" w:eastAsia="Arial" w:hAnsi="Arial" w:cs="Arial"/>
          <w:spacing w:val="1"/>
          <w:position w:val="-1"/>
          <w:sz w:val="22"/>
          <w:szCs w:val="22"/>
        </w:rPr>
        <w:t>e kept and arranged serially</w:t>
      </w:r>
      <w:r w:rsidRPr="00F402A4">
        <w:rPr>
          <w:rFonts w:ascii="Arial" w:eastAsia="Arial" w:hAnsi="Arial" w:cs="Arial"/>
          <w:spacing w:val="1"/>
          <w:position w:val="-1"/>
          <w:sz w:val="22"/>
          <w:szCs w:val="22"/>
        </w:rPr>
        <w:t xml:space="preserve"> after posting the invoices on the system</w:t>
      </w:r>
    </w:p>
    <w:p w:rsidR="00A53F2D" w:rsidRPr="0087218E" w:rsidRDefault="00A53F2D" w:rsidP="00A53F2D">
      <w:pPr>
        <w:pStyle w:val="ListParagraph"/>
        <w:numPr>
          <w:ilvl w:val="0"/>
          <w:numId w:val="6"/>
        </w:numPr>
        <w:spacing w:before="7" w:line="240" w:lineRule="exact"/>
        <w:rPr>
          <w:rFonts w:ascii="Arial" w:eastAsia="Arial" w:hAnsi="Arial" w:cs="Arial"/>
          <w:spacing w:val="1"/>
          <w:position w:val="-1"/>
          <w:sz w:val="22"/>
          <w:szCs w:val="22"/>
        </w:rPr>
      </w:pPr>
      <w:r w:rsidRPr="0087218E">
        <w:rPr>
          <w:rFonts w:ascii="Arial" w:eastAsia="Arial" w:hAnsi="Arial" w:cs="Arial"/>
          <w:spacing w:val="1"/>
          <w:position w:val="-1"/>
          <w:sz w:val="22"/>
          <w:szCs w:val="22"/>
        </w:rPr>
        <w:t>Posting Withholding taxes deducted on transactions, preparing the monthly Withholding tax Schedule and ensuring timely remittance to the appropriate tax authorities and also ensuring that the credit notes are collected and sent to the vendors.</w:t>
      </w:r>
    </w:p>
    <w:p w:rsidR="00A53F2D" w:rsidRPr="0087218E" w:rsidRDefault="00A53F2D" w:rsidP="00A53F2D">
      <w:pPr>
        <w:pStyle w:val="ListParagraph"/>
        <w:numPr>
          <w:ilvl w:val="0"/>
          <w:numId w:val="6"/>
        </w:numPr>
        <w:spacing w:before="7" w:line="240" w:lineRule="exact"/>
        <w:rPr>
          <w:rFonts w:ascii="Arial" w:eastAsia="Arial" w:hAnsi="Arial" w:cs="Arial"/>
          <w:spacing w:val="1"/>
          <w:position w:val="-1"/>
          <w:sz w:val="22"/>
          <w:szCs w:val="22"/>
        </w:rPr>
      </w:pPr>
      <w:r w:rsidRPr="0087218E">
        <w:rPr>
          <w:rFonts w:ascii="Arial" w:eastAsia="Arial" w:hAnsi="Arial" w:cs="Arial"/>
          <w:spacing w:val="1"/>
          <w:position w:val="-1"/>
          <w:sz w:val="22"/>
          <w:szCs w:val="22"/>
        </w:rPr>
        <w:t>Remittance of PAYE, VAT and NSITF</w:t>
      </w:r>
    </w:p>
    <w:p w:rsidR="00A53F2D" w:rsidRPr="0087218E" w:rsidRDefault="00A53F2D" w:rsidP="00A53F2D">
      <w:pPr>
        <w:pStyle w:val="ListParagraph"/>
        <w:numPr>
          <w:ilvl w:val="0"/>
          <w:numId w:val="6"/>
        </w:numPr>
        <w:spacing w:before="7" w:line="240" w:lineRule="exact"/>
        <w:rPr>
          <w:rFonts w:ascii="Arial" w:eastAsia="Arial" w:hAnsi="Arial" w:cs="Arial"/>
          <w:spacing w:val="1"/>
          <w:position w:val="-1"/>
          <w:sz w:val="22"/>
          <w:szCs w:val="22"/>
        </w:rPr>
      </w:pPr>
      <w:r w:rsidRPr="0087218E">
        <w:rPr>
          <w:rFonts w:ascii="Arial" w:eastAsia="Arial" w:hAnsi="Arial" w:cs="Arial"/>
          <w:spacing w:val="1"/>
          <w:position w:val="-1"/>
          <w:sz w:val="22"/>
          <w:szCs w:val="22"/>
        </w:rPr>
        <w:t>Preparing Fixed Assets and Prepayment Schedules</w:t>
      </w:r>
    </w:p>
    <w:p w:rsidR="00A53F2D" w:rsidRPr="0087218E" w:rsidRDefault="00A53F2D" w:rsidP="00845CB9">
      <w:pPr>
        <w:pStyle w:val="ListParagraph"/>
        <w:numPr>
          <w:ilvl w:val="0"/>
          <w:numId w:val="6"/>
        </w:numPr>
        <w:spacing w:before="7" w:line="240" w:lineRule="exact"/>
        <w:rPr>
          <w:rFonts w:ascii="Arial" w:eastAsia="Arial" w:hAnsi="Arial" w:cs="Arial"/>
          <w:spacing w:val="1"/>
          <w:position w:val="-1"/>
          <w:sz w:val="22"/>
          <w:szCs w:val="22"/>
        </w:rPr>
      </w:pPr>
      <w:r w:rsidRPr="0087218E">
        <w:rPr>
          <w:rFonts w:ascii="Arial" w:eastAsia="Arial" w:hAnsi="Arial" w:cs="Arial"/>
          <w:spacing w:val="1"/>
          <w:position w:val="-1"/>
          <w:sz w:val="22"/>
          <w:szCs w:val="22"/>
        </w:rPr>
        <w:t>Posting petty Cash transactions.</w:t>
      </w:r>
    </w:p>
    <w:p w:rsidR="00A53F2D" w:rsidRPr="0087218E" w:rsidRDefault="00A53F2D" w:rsidP="00845CB9">
      <w:pPr>
        <w:pStyle w:val="ListParagraph"/>
        <w:numPr>
          <w:ilvl w:val="0"/>
          <w:numId w:val="6"/>
        </w:numPr>
        <w:spacing w:before="7" w:line="240" w:lineRule="exact"/>
        <w:rPr>
          <w:rFonts w:ascii="Arial" w:eastAsia="Arial" w:hAnsi="Arial" w:cs="Arial"/>
          <w:spacing w:val="1"/>
          <w:position w:val="-1"/>
          <w:sz w:val="22"/>
          <w:szCs w:val="22"/>
        </w:rPr>
      </w:pPr>
      <w:r w:rsidRPr="0087218E">
        <w:rPr>
          <w:rFonts w:ascii="Arial" w:eastAsia="Arial" w:hAnsi="Arial" w:cs="Arial"/>
          <w:spacing w:val="1"/>
          <w:position w:val="-1"/>
          <w:sz w:val="22"/>
          <w:szCs w:val="22"/>
        </w:rPr>
        <w:t>Ensuring that the daily Cash limit is not exceeded</w:t>
      </w:r>
    </w:p>
    <w:p w:rsidR="00A53F2D" w:rsidRPr="0087218E" w:rsidRDefault="00A53F2D" w:rsidP="00845CB9">
      <w:pPr>
        <w:pStyle w:val="ListParagraph"/>
        <w:numPr>
          <w:ilvl w:val="0"/>
          <w:numId w:val="6"/>
        </w:numPr>
        <w:spacing w:before="7" w:line="240" w:lineRule="exact"/>
        <w:rPr>
          <w:rFonts w:ascii="Arial" w:eastAsia="Arial" w:hAnsi="Arial" w:cs="Arial"/>
          <w:spacing w:val="1"/>
          <w:position w:val="-1"/>
          <w:sz w:val="22"/>
          <w:szCs w:val="22"/>
        </w:rPr>
      </w:pPr>
      <w:r w:rsidRPr="0087218E">
        <w:rPr>
          <w:rFonts w:ascii="Arial" w:eastAsia="Arial" w:hAnsi="Arial" w:cs="Arial"/>
          <w:spacing w:val="1"/>
          <w:position w:val="-1"/>
          <w:sz w:val="22"/>
          <w:szCs w:val="22"/>
        </w:rPr>
        <w:t>Posting of daily bank transactions on SAP (Bank Reconciliation).</w:t>
      </w:r>
    </w:p>
    <w:p w:rsidR="00892A87" w:rsidRPr="0087218E" w:rsidRDefault="00892A87" w:rsidP="00892A87">
      <w:pPr>
        <w:pStyle w:val="ListParagraph"/>
        <w:numPr>
          <w:ilvl w:val="0"/>
          <w:numId w:val="6"/>
        </w:numPr>
        <w:spacing w:before="7" w:line="240" w:lineRule="exact"/>
        <w:rPr>
          <w:rFonts w:ascii="Arial" w:eastAsia="Arial" w:hAnsi="Arial" w:cs="Arial"/>
          <w:spacing w:val="1"/>
          <w:position w:val="-1"/>
          <w:sz w:val="22"/>
          <w:szCs w:val="22"/>
        </w:rPr>
      </w:pPr>
      <w:r w:rsidRPr="0087218E">
        <w:rPr>
          <w:rFonts w:ascii="Arial" w:eastAsia="Arial" w:hAnsi="Arial" w:cs="Arial"/>
          <w:spacing w:val="1"/>
          <w:position w:val="-1"/>
          <w:sz w:val="22"/>
          <w:szCs w:val="22"/>
        </w:rPr>
        <w:t xml:space="preserve">Ensuring that Staff comply with the company’s policy as regards business trip and business expense claim </w:t>
      </w:r>
    </w:p>
    <w:p w:rsidR="00892A87" w:rsidRDefault="00892A87" w:rsidP="00892A87">
      <w:pPr>
        <w:pStyle w:val="ListParagraph"/>
        <w:numPr>
          <w:ilvl w:val="0"/>
          <w:numId w:val="6"/>
        </w:numPr>
        <w:spacing w:before="7" w:line="240" w:lineRule="exact"/>
        <w:rPr>
          <w:rFonts w:ascii="Arial" w:eastAsia="Arial" w:hAnsi="Arial" w:cs="Arial"/>
          <w:spacing w:val="1"/>
          <w:position w:val="-1"/>
          <w:sz w:val="22"/>
          <w:szCs w:val="22"/>
        </w:rPr>
      </w:pPr>
      <w:r w:rsidRPr="0087218E">
        <w:rPr>
          <w:rFonts w:ascii="Arial" w:eastAsia="Arial" w:hAnsi="Arial" w:cs="Arial"/>
          <w:spacing w:val="1"/>
          <w:position w:val="-1"/>
          <w:sz w:val="22"/>
          <w:szCs w:val="22"/>
        </w:rPr>
        <w:t>Carrying out proper checks on Staff business expense claims</w:t>
      </w:r>
    </w:p>
    <w:p w:rsidR="00617C65" w:rsidRDefault="00617C65" w:rsidP="00892A87">
      <w:pPr>
        <w:pStyle w:val="ListParagraph"/>
        <w:numPr>
          <w:ilvl w:val="0"/>
          <w:numId w:val="6"/>
        </w:numPr>
        <w:spacing w:before="7" w:line="240" w:lineRule="exact"/>
        <w:rPr>
          <w:rFonts w:ascii="Arial" w:eastAsia="Arial" w:hAnsi="Arial" w:cs="Arial"/>
          <w:spacing w:val="1"/>
          <w:position w:val="-1"/>
          <w:sz w:val="22"/>
          <w:szCs w:val="22"/>
        </w:rPr>
      </w:pPr>
      <w:r>
        <w:rPr>
          <w:rFonts w:ascii="Arial" w:eastAsia="Arial" w:hAnsi="Arial" w:cs="Arial"/>
          <w:spacing w:val="1"/>
          <w:position w:val="-1"/>
          <w:sz w:val="22"/>
          <w:szCs w:val="22"/>
        </w:rPr>
        <w:t>Accounts receivable aging report</w:t>
      </w:r>
    </w:p>
    <w:p w:rsidR="00C435F6" w:rsidRDefault="00C435F6" w:rsidP="00892A87">
      <w:pPr>
        <w:pStyle w:val="ListParagraph"/>
        <w:numPr>
          <w:ilvl w:val="0"/>
          <w:numId w:val="6"/>
        </w:numPr>
        <w:spacing w:before="7" w:line="240" w:lineRule="exact"/>
        <w:rPr>
          <w:rFonts w:ascii="Arial" w:eastAsia="Arial" w:hAnsi="Arial" w:cs="Arial"/>
          <w:spacing w:val="1"/>
          <w:position w:val="-1"/>
          <w:sz w:val="22"/>
          <w:szCs w:val="22"/>
        </w:rPr>
      </w:pPr>
      <w:r>
        <w:rPr>
          <w:rFonts w:ascii="Arial" w:eastAsia="Arial" w:hAnsi="Arial" w:cs="Arial"/>
          <w:spacing w:val="1"/>
          <w:position w:val="-1"/>
          <w:sz w:val="22"/>
          <w:szCs w:val="22"/>
        </w:rPr>
        <w:t>Providing necessary information for the preparation of IFRS financial Statement</w:t>
      </w:r>
    </w:p>
    <w:p w:rsidR="00617C65" w:rsidRDefault="00617C65" w:rsidP="00892A87">
      <w:pPr>
        <w:pStyle w:val="ListParagraph"/>
        <w:numPr>
          <w:ilvl w:val="0"/>
          <w:numId w:val="6"/>
        </w:numPr>
        <w:spacing w:before="7" w:line="240" w:lineRule="exact"/>
        <w:rPr>
          <w:rFonts w:ascii="Arial" w:eastAsia="Arial" w:hAnsi="Arial" w:cs="Arial"/>
          <w:spacing w:val="1"/>
          <w:position w:val="-1"/>
          <w:sz w:val="22"/>
          <w:szCs w:val="22"/>
        </w:rPr>
      </w:pPr>
      <w:r>
        <w:rPr>
          <w:rFonts w:ascii="Arial" w:eastAsia="Arial" w:hAnsi="Arial" w:cs="Arial"/>
          <w:spacing w:val="1"/>
          <w:position w:val="-1"/>
          <w:sz w:val="22"/>
          <w:szCs w:val="22"/>
        </w:rPr>
        <w:t>Engaging in Monthly account closing process</w:t>
      </w:r>
    </w:p>
    <w:p w:rsidR="00617C65" w:rsidRDefault="00617C65" w:rsidP="00892A87">
      <w:pPr>
        <w:pStyle w:val="ListParagraph"/>
        <w:numPr>
          <w:ilvl w:val="0"/>
          <w:numId w:val="6"/>
        </w:numPr>
        <w:spacing w:before="7" w:line="240" w:lineRule="exact"/>
        <w:rPr>
          <w:rFonts w:ascii="Arial" w:eastAsia="Arial" w:hAnsi="Arial" w:cs="Arial"/>
          <w:spacing w:val="1"/>
          <w:position w:val="-1"/>
          <w:sz w:val="22"/>
          <w:szCs w:val="22"/>
        </w:rPr>
      </w:pPr>
      <w:r>
        <w:rPr>
          <w:rFonts w:ascii="Arial" w:eastAsia="Arial" w:hAnsi="Arial" w:cs="Arial"/>
          <w:spacing w:val="1"/>
          <w:position w:val="-1"/>
          <w:sz w:val="22"/>
          <w:szCs w:val="22"/>
        </w:rPr>
        <w:t>Preparing monthly closing report.</w:t>
      </w:r>
    </w:p>
    <w:p w:rsidR="00617C65" w:rsidRPr="0087218E" w:rsidRDefault="00617C65" w:rsidP="00617C65">
      <w:pPr>
        <w:pStyle w:val="ListParagraph"/>
        <w:spacing w:before="7" w:line="240" w:lineRule="exact"/>
        <w:rPr>
          <w:rFonts w:ascii="Arial" w:eastAsia="Arial" w:hAnsi="Arial" w:cs="Arial"/>
          <w:spacing w:val="1"/>
          <w:position w:val="-1"/>
          <w:sz w:val="22"/>
          <w:szCs w:val="22"/>
        </w:rPr>
      </w:pPr>
    </w:p>
    <w:p w:rsidR="00E7404E" w:rsidRDefault="00E7404E" w:rsidP="005157E1">
      <w:pPr>
        <w:spacing w:before="7" w:line="240" w:lineRule="exact"/>
        <w:rPr>
          <w:rFonts w:ascii="Arial" w:eastAsia="Arial" w:hAnsi="Arial" w:cs="Arial"/>
          <w:spacing w:val="1"/>
          <w:position w:val="-1"/>
          <w:sz w:val="22"/>
          <w:szCs w:val="22"/>
        </w:rPr>
      </w:pPr>
    </w:p>
    <w:p w:rsidR="00CA5F03" w:rsidRPr="00CA5F03" w:rsidRDefault="00CA5F03" w:rsidP="00CA5F03">
      <w:pPr>
        <w:pStyle w:val="ListParagraph"/>
        <w:numPr>
          <w:ilvl w:val="0"/>
          <w:numId w:val="6"/>
        </w:numPr>
        <w:spacing w:before="7" w:line="240" w:lineRule="exact"/>
        <w:rPr>
          <w:rFonts w:ascii="Arial" w:eastAsia="Arial" w:hAnsi="Arial" w:cs="Arial"/>
          <w:spacing w:val="1"/>
          <w:position w:val="-1"/>
          <w:sz w:val="22"/>
          <w:szCs w:val="22"/>
        </w:rPr>
        <w:sectPr w:rsidR="00CA5F03" w:rsidRPr="00CA5F03">
          <w:type w:val="continuous"/>
          <w:pgSz w:w="11900" w:h="16840"/>
          <w:pgMar w:top="620" w:right="540" w:bottom="280" w:left="540" w:header="720" w:footer="720" w:gutter="0"/>
          <w:cols w:num="2" w:space="720" w:equalWidth="0">
            <w:col w:w="1701" w:space="399"/>
            <w:col w:w="8720"/>
          </w:cols>
        </w:sectPr>
      </w:pPr>
    </w:p>
    <w:p w:rsidR="00EE4601" w:rsidRPr="0087218E" w:rsidRDefault="00EE4601">
      <w:pPr>
        <w:spacing w:before="16" w:line="280" w:lineRule="exact"/>
        <w:rPr>
          <w:rFonts w:ascii="Arial" w:hAnsi="Arial" w:cs="Arial"/>
        </w:rPr>
        <w:sectPr w:rsidR="00EE4601" w:rsidRPr="0087218E">
          <w:type w:val="continuous"/>
          <w:pgSz w:w="11900" w:h="16840"/>
          <w:pgMar w:top="620" w:right="540" w:bottom="280" w:left="540" w:header="720" w:footer="720" w:gutter="0"/>
          <w:cols w:space="720"/>
        </w:sectPr>
      </w:pPr>
    </w:p>
    <w:p w:rsidR="00EE4601" w:rsidRPr="0087218E" w:rsidRDefault="00C40E58" w:rsidP="005157E1">
      <w:pPr>
        <w:spacing w:before="34"/>
        <w:ind w:right="-54"/>
        <w:rPr>
          <w:rFonts w:ascii="Arial" w:eastAsia="Arial" w:hAnsi="Arial" w:cs="Arial"/>
        </w:rPr>
      </w:pPr>
      <w:r w:rsidRPr="0087218E">
        <w:rPr>
          <w:rFonts w:ascii="Arial" w:eastAsia="Arial" w:hAnsi="Arial" w:cs="Arial"/>
          <w:spacing w:val="5"/>
        </w:rPr>
        <w:lastRenderedPageBreak/>
        <w:t>Augus</w:t>
      </w:r>
      <w:r w:rsidRPr="0087218E">
        <w:rPr>
          <w:rFonts w:ascii="Arial" w:eastAsia="Arial" w:hAnsi="Arial" w:cs="Arial"/>
        </w:rPr>
        <w:t>t</w:t>
      </w:r>
      <w:r w:rsidRPr="0087218E">
        <w:rPr>
          <w:rFonts w:ascii="Arial" w:eastAsia="Arial" w:hAnsi="Arial" w:cs="Arial"/>
          <w:spacing w:val="10"/>
        </w:rPr>
        <w:t xml:space="preserve"> </w:t>
      </w:r>
      <w:r w:rsidRPr="0087218E">
        <w:rPr>
          <w:rFonts w:ascii="Arial" w:eastAsia="Arial" w:hAnsi="Arial" w:cs="Arial"/>
          <w:spacing w:val="5"/>
        </w:rPr>
        <w:t>201</w:t>
      </w:r>
      <w:r w:rsidRPr="0087218E">
        <w:rPr>
          <w:rFonts w:ascii="Arial" w:eastAsia="Arial" w:hAnsi="Arial" w:cs="Arial"/>
        </w:rPr>
        <w:t>0</w:t>
      </w:r>
      <w:r w:rsidRPr="0087218E">
        <w:rPr>
          <w:rFonts w:ascii="Arial" w:eastAsia="Arial" w:hAnsi="Arial" w:cs="Arial"/>
          <w:spacing w:val="10"/>
        </w:rPr>
        <w:t xml:space="preserve"> </w:t>
      </w:r>
      <w:r w:rsidRPr="0087218E">
        <w:rPr>
          <w:rFonts w:ascii="Arial" w:eastAsia="Arial" w:hAnsi="Arial" w:cs="Arial"/>
          <w:spacing w:val="7"/>
        </w:rPr>
        <w:t>to</w:t>
      </w:r>
    </w:p>
    <w:p w:rsidR="00EE4601" w:rsidRPr="0087218E" w:rsidRDefault="00C40E58">
      <w:pPr>
        <w:spacing w:before="30"/>
        <w:ind w:left="100"/>
        <w:rPr>
          <w:rFonts w:ascii="Arial" w:eastAsia="Arial" w:hAnsi="Arial" w:cs="Arial"/>
        </w:rPr>
      </w:pPr>
      <w:r w:rsidRPr="0087218E">
        <w:rPr>
          <w:rFonts w:ascii="Arial" w:eastAsia="Arial" w:hAnsi="Arial" w:cs="Arial"/>
          <w:spacing w:val="8"/>
        </w:rPr>
        <w:t>Jun</w:t>
      </w:r>
      <w:r w:rsidRPr="0087218E">
        <w:rPr>
          <w:rFonts w:ascii="Arial" w:eastAsia="Arial" w:hAnsi="Arial" w:cs="Arial"/>
        </w:rPr>
        <w:t>e</w:t>
      </w:r>
      <w:r w:rsidRPr="0087218E">
        <w:rPr>
          <w:rFonts w:ascii="Arial" w:eastAsia="Arial" w:hAnsi="Arial" w:cs="Arial"/>
          <w:spacing w:val="12"/>
        </w:rPr>
        <w:t xml:space="preserve"> </w:t>
      </w:r>
      <w:r w:rsidRPr="0087218E">
        <w:rPr>
          <w:rFonts w:ascii="Arial" w:eastAsia="Arial" w:hAnsi="Arial" w:cs="Arial"/>
          <w:spacing w:val="8"/>
        </w:rPr>
        <w:t>2011</w:t>
      </w:r>
    </w:p>
    <w:p w:rsidR="00EE4601" w:rsidRPr="0087218E" w:rsidRDefault="00C40E58" w:rsidP="00E7404E">
      <w:pPr>
        <w:spacing w:before="35" w:line="246" w:lineRule="auto"/>
        <w:ind w:right="6142"/>
        <w:rPr>
          <w:rFonts w:ascii="Arial" w:hAnsi="Arial" w:cs="Arial"/>
        </w:rPr>
        <w:sectPr w:rsidR="00EE4601" w:rsidRPr="0087218E">
          <w:type w:val="continuous"/>
          <w:pgSz w:w="11900" w:h="16840"/>
          <w:pgMar w:top="620" w:right="540" w:bottom="280" w:left="540" w:header="720" w:footer="720" w:gutter="0"/>
          <w:cols w:num="2" w:space="720" w:equalWidth="0">
            <w:col w:w="1521" w:space="579"/>
            <w:col w:w="8720"/>
          </w:cols>
        </w:sectPr>
      </w:pPr>
      <w:r w:rsidRPr="0087218E">
        <w:rPr>
          <w:rFonts w:ascii="Arial" w:hAnsi="Arial" w:cs="Arial"/>
        </w:rPr>
        <w:br w:type="column"/>
      </w:r>
      <w:r w:rsidRPr="0087218E">
        <w:rPr>
          <w:rFonts w:ascii="Arial" w:eastAsia="Arial" w:hAnsi="Arial" w:cs="Arial"/>
          <w:b/>
          <w:w w:val="93"/>
          <w:sz w:val="22"/>
          <w:szCs w:val="22"/>
        </w:rPr>
        <w:lastRenderedPageBreak/>
        <w:t>PUNCH</w:t>
      </w:r>
      <w:r w:rsidRPr="0087218E">
        <w:rPr>
          <w:rFonts w:ascii="Arial" w:eastAsia="Arial" w:hAnsi="Arial" w:cs="Arial"/>
          <w:b/>
          <w:spacing w:val="3"/>
          <w:w w:val="93"/>
          <w:sz w:val="22"/>
          <w:szCs w:val="22"/>
        </w:rPr>
        <w:t xml:space="preserve"> </w:t>
      </w:r>
      <w:r w:rsidRPr="0087218E">
        <w:rPr>
          <w:rFonts w:ascii="Arial" w:eastAsia="Arial" w:hAnsi="Arial" w:cs="Arial"/>
          <w:b/>
          <w:w w:val="93"/>
          <w:sz w:val="22"/>
          <w:szCs w:val="22"/>
        </w:rPr>
        <w:t>NIGERIA</w:t>
      </w:r>
      <w:r w:rsidRPr="0087218E">
        <w:rPr>
          <w:rFonts w:ascii="Arial" w:eastAsia="Arial" w:hAnsi="Arial" w:cs="Arial"/>
          <w:b/>
          <w:sz w:val="22"/>
          <w:szCs w:val="22"/>
        </w:rPr>
        <w:t>LIMITED NYSC</w:t>
      </w:r>
    </w:p>
    <w:p w:rsidR="00EE4601" w:rsidRPr="0087218E" w:rsidRDefault="00C40E58">
      <w:pPr>
        <w:ind w:left="2740"/>
        <w:rPr>
          <w:rFonts w:ascii="Arial" w:eastAsia="Arial" w:hAnsi="Arial" w:cs="Arial"/>
          <w:sz w:val="22"/>
          <w:szCs w:val="22"/>
        </w:rPr>
      </w:pPr>
      <w:r w:rsidRPr="0087218E">
        <w:rPr>
          <w:rFonts w:ascii="Arial" w:hAnsi="Arial" w:cs="Arial"/>
          <w:noProof/>
        </w:rPr>
        <w:lastRenderedPageBreak/>
        <w:drawing>
          <wp:anchor distT="0" distB="0" distL="114300" distR="114300" simplePos="0" relativeHeight="251665920" behindDoc="1" locked="0" layoutInCell="1" allowOverlap="1">
            <wp:simplePos x="0" y="0"/>
            <wp:positionH relativeFrom="page">
              <wp:posOffset>1866900</wp:posOffset>
            </wp:positionH>
            <wp:positionV relativeFrom="paragraph">
              <wp:posOffset>54610</wp:posOffset>
            </wp:positionV>
            <wp:extent cx="76200" cy="762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r w:rsidRPr="0087218E">
        <w:rPr>
          <w:rFonts w:ascii="Arial" w:eastAsia="Arial" w:hAnsi="Arial" w:cs="Arial"/>
          <w:sz w:val="22"/>
          <w:szCs w:val="22"/>
        </w:rPr>
        <w:t>Bank</w:t>
      </w:r>
      <w:r w:rsidRPr="0087218E">
        <w:rPr>
          <w:rFonts w:ascii="Arial" w:eastAsia="Arial" w:hAnsi="Arial" w:cs="Arial"/>
          <w:spacing w:val="-21"/>
          <w:sz w:val="22"/>
          <w:szCs w:val="22"/>
        </w:rPr>
        <w:t xml:space="preserve"> </w:t>
      </w:r>
      <w:r w:rsidRPr="0087218E">
        <w:rPr>
          <w:rFonts w:ascii="Arial" w:eastAsia="Arial" w:hAnsi="Arial" w:cs="Arial"/>
          <w:sz w:val="22"/>
          <w:szCs w:val="22"/>
        </w:rPr>
        <w:t>Reconciliation</w:t>
      </w:r>
    </w:p>
    <w:p w:rsidR="002E0754" w:rsidRDefault="00C40E58" w:rsidP="002E0754">
      <w:pPr>
        <w:spacing w:before="7" w:line="246" w:lineRule="auto"/>
        <w:ind w:left="2740" w:right="202"/>
        <w:rPr>
          <w:rFonts w:ascii="Arial" w:eastAsia="Arial" w:hAnsi="Arial" w:cs="Arial"/>
          <w:spacing w:val="-1"/>
          <w:sz w:val="22"/>
          <w:szCs w:val="22"/>
        </w:rPr>
      </w:pPr>
      <w:r w:rsidRPr="0087218E">
        <w:rPr>
          <w:rFonts w:ascii="Arial" w:hAnsi="Arial" w:cs="Arial"/>
          <w:noProof/>
        </w:rPr>
        <w:drawing>
          <wp:anchor distT="0" distB="0" distL="114300" distR="114300" simplePos="0" relativeHeight="251666944" behindDoc="1" locked="0" layoutInCell="1" allowOverlap="1" wp14:anchorId="770779B7" wp14:editId="74D564D4">
            <wp:simplePos x="0" y="0"/>
            <wp:positionH relativeFrom="page">
              <wp:posOffset>1866900</wp:posOffset>
            </wp:positionH>
            <wp:positionV relativeFrom="paragraph">
              <wp:posOffset>59055</wp:posOffset>
            </wp:positionV>
            <wp:extent cx="76200" cy="762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r w:rsidRPr="0087218E">
        <w:rPr>
          <w:rFonts w:ascii="Arial" w:eastAsia="Arial" w:hAnsi="Arial" w:cs="Arial"/>
          <w:spacing w:val="-1"/>
          <w:sz w:val="22"/>
          <w:szCs w:val="22"/>
        </w:rPr>
        <w:t>Ensure</w:t>
      </w:r>
      <w:r w:rsidRPr="0087218E">
        <w:rPr>
          <w:rFonts w:ascii="Arial" w:eastAsia="Arial" w:hAnsi="Arial" w:cs="Arial"/>
          <w:sz w:val="22"/>
          <w:szCs w:val="22"/>
        </w:rPr>
        <w:t>d</w:t>
      </w:r>
      <w:r w:rsidRPr="0087218E">
        <w:rPr>
          <w:rFonts w:ascii="Arial" w:eastAsia="Arial" w:hAnsi="Arial" w:cs="Arial"/>
          <w:spacing w:val="-2"/>
          <w:sz w:val="22"/>
          <w:szCs w:val="22"/>
        </w:rPr>
        <w:t xml:space="preserve"> </w:t>
      </w:r>
      <w:r w:rsidRPr="0087218E">
        <w:rPr>
          <w:rFonts w:ascii="Arial" w:eastAsia="Arial" w:hAnsi="Arial" w:cs="Arial"/>
          <w:spacing w:val="-1"/>
          <w:sz w:val="22"/>
          <w:szCs w:val="22"/>
        </w:rPr>
        <w:t>tha</w:t>
      </w:r>
      <w:r w:rsidRPr="0087218E">
        <w:rPr>
          <w:rFonts w:ascii="Arial" w:eastAsia="Arial" w:hAnsi="Arial" w:cs="Arial"/>
          <w:sz w:val="22"/>
          <w:szCs w:val="22"/>
        </w:rPr>
        <w:t>t</w:t>
      </w:r>
      <w:r w:rsidRPr="0087218E">
        <w:rPr>
          <w:rFonts w:ascii="Arial" w:eastAsia="Arial" w:hAnsi="Arial" w:cs="Arial"/>
          <w:spacing w:val="-2"/>
          <w:sz w:val="22"/>
          <w:szCs w:val="22"/>
        </w:rPr>
        <w:t xml:space="preserve"> </w:t>
      </w:r>
      <w:r w:rsidRPr="0087218E">
        <w:rPr>
          <w:rFonts w:ascii="Arial" w:eastAsia="Arial" w:hAnsi="Arial" w:cs="Arial"/>
          <w:spacing w:val="-1"/>
          <w:sz w:val="22"/>
          <w:szCs w:val="22"/>
        </w:rPr>
        <w:t>al</w:t>
      </w:r>
      <w:r w:rsidRPr="0087218E">
        <w:rPr>
          <w:rFonts w:ascii="Arial" w:eastAsia="Arial" w:hAnsi="Arial" w:cs="Arial"/>
          <w:sz w:val="22"/>
          <w:szCs w:val="22"/>
        </w:rPr>
        <w:t>l</w:t>
      </w:r>
      <w:r w:rsidRPr="0087218E">
        <w:rPr>
          <w:rFonts w:ascii="Arial" w:eastAsia="Arial" w:hAnsi="Arial" w:cs="Arial"/>
          <w:spacing w:val="-2"/>
          <w:sz w:val="22"/>
          <w:szCs w:val="22"/>
        </w:rPr>
        <w:t xml:space="preserve"> </w:t>
      </w:r>
      <w:r w:rsidRPr="0087218E">
        <w:rPr>
          <w:rFonts w:ascii="Arial" w:eastAsia="Arial" w:hAnsi="Arial" w:cs="Arial"/>
          <w:spacing w:val="-1"/>
          <w:sz w:val="22"/>
          <w:szCs w:val="22"/>
        </w:rPr>
        <w:t>adver</w:t>
      </w:r>
      <w:r w:rsidRPr="0087218E">
        <w:rPr>
          <w:rFonts w:ascii="Arial" w:eastAsia="Arial" w:hAnsi="Arial" w:cs="Arial"/>
          <w:sz w:val="22"/>
          <w:szCs w:val="22"/>
        </w:rPr>
        <w:t>t</w:t>
      </w:r>
      <w:r w:rsidRPr="0087218E">
        <w:rPr>
          <w:rFonts w:ascii="Arial" w:eastAsia="Arial" w:hAnsi="Arial" w:cs="Arial"/>
          <w:spacing w:val="-2"/>
          <w:sz w:val="22"/>
          <w:szCs w:val="22"/>
        </w:rPr>
        <w:t xml:space="preserve"> </w:t>
      </w:r>
      <w:r w:rsidRPr="0087218E">
        <w:rPr>
          <w:rFonts w:ascii="Arial" w:eastAsia="Arial" w:hAnsi="Arial" w:cs="Arial"/>
          <w:spacing w:val="-1"/>
          <w:sz w:val="22"/>
          <w:szCs w:val="22"/>
        </w:rPr>
        <w:t>sale</w:t>
      </w:r>
      <w:r w:rsidRPr="0087218E">
        <w:rPr>
          <w:rFonts w:ascii="Arial" w:eastAsia="Arial" w:hAnsi="Arial" w:cs="Arial"/>
          <w:sz w:val="22"/>
          <w:szCs w:val="22"/>
        </w:rPr>
        <w:t>s</w:t>
      </w:r>
      <w:r w:rsidRPr="0087218E">
        <w:rPr>
          <w:rFonts w:ascii="Arial" w:eastAsia="Arial" w:hAnsi="Arial" w:cs="Arial"/>
          <w:spacing w:val="-2"/>
          <w:sz w:val="22"/>
          <w:szCs w:val="22"/>
        </w:rPr>
        <w:t xml:space="preserve"> </w:t>
      </w:r>
      <w:r w:rsidRPr="0087218E">
        <w:rPr>
          <w:rFonts w:ascii="Arial" w:eastAsia="Arial" w:hAnsi="Arial" w:cs="Arial"/>
          <w:spacing w:val="-1"/>
          <w:sz w:val="22"/>
          <w:szCs w:val="22"/>
        </w:rPr>
        <w:t>ar</w:t>
      </w:r>
      <w:r w:rsidRPr="0087218E">
        <w:rPr>
          <w:rFonts w:ascii="Arial" w:eastAsia="Arial" w:hAnsi="Arial" w:cs="Arial"/>
          <w:sz w:val="22"/>
          <w:szCs w:val="22"/>
        </w:rPr>
        <w:t>e</w:t>
      </w:r>
      <w:r w:rsidRPr="0087218E">
        <w:rPr>
          <w:rFonts w:ascii="Arial" w:eastAsia="Arial" w:hAnsi="Arial" w:cs="Arial"/>
          <w:spacing w:val="-2"/>
          <w:sz w:val="22"/>
          <w:szCs w:val="22"/>
        </w:rPr>
        <w:t xml:space="preserve"> </w:t>
      </w:r>
      <w:r w:rsidRPr="0087218E">
        <w:rPr>
          <w:rFonts w:ascii="Arial" w:eastAsia="Arial" w:hAnsi="Arial" w:cs="Arial"/>
          <w:spacing w:val="-1"/>
          <w:sz w:val="22"/>
          <w:szCs w:val="22"/>
        </w:rPr>
        <w:t>entere</w:t>
      </w:r>
      <w:r w:rsidRPr="0087218E">
        <w:rPr>
          <w:rFonts w:ascii="Arial" w:eastAsia="Arial" w:hAnsi="Arial" w:cs="Arial"/>
          <w:sz w:val="22"/>
          <w:szCs w:val="22"/>
        </w:rPr>
        <w:t>d</w:t>
      </w:r>
      <w:r w:rsidRPr="0087218E">
        <w:rPr>
          <w:rFonts w:ascii="Arial" w:eastAsia="Arial" w:hAnsi="Arial" w:cs="Arial"/>
          <w:spacing w:val="-2"/>
          <w:sz w:val="22"/>
          <w:szCs w:val="22"/>
        </w:rPr>
        <w:t xml:space="preserve"> </w:t>
      </w:r>
      <w:r w:rsidRPr="0087218E">
        <w:rPr>
          <w:rFonts w:ascii="Arial" w:eastAsia="Arial" w:hAnsi="Arial" w:cs="Arial"/>
          <w:spacing w:val="-1"/>
          <w:sz w:val="22"/>
          <w:szCs w:val="22"/>
        </w:rPr>
        <w:t>int</w:t>
      </w:r>
      <w:r w:rsidRPr="0087218E">
        <w:rPr>
          <w:rFonts w:ascii="Arial" w:eastAsia="Arial" w:hAnsi="Arial" w:cs="Arial"/>
          <w:sz w:val="22"/>
          <w:szCs w:val="22"/>
        </w:rPr>
        <w:t>o</w:t>
      </w:r>
      <w:r w:rsidRPr="0087218E">
        <w:rPr>
          <w:rFonts w:ascii="Arial" w:eastAsia="Arial" w:hAnsi="Arial" w:cs="Arial"/>
          <w:spacing w:val="-2"/>
          <w:sz w:val="22"/>
          <w:szCs w:val="22"/>
        </w:rPr>
        <w:t xml:space="preserve"> </w:t>
      </w:r>
      <w:r w:rsidRPr="0087218E">
        <w:rPr>
          <w:rFonts w:ascii="Arial" w:eastAsia="Arial" w:hAnsi="Arial" w:cs="Arial"/>
          <w:spacing w:val="-1"/>
          <w:sz w:val="22"/>
          <w:szCs w:val="22"/>
        </w:rPr>
        <w:t>th</w:t>
      </w:r>
      <w:r w:rsidRPr="0087218E">
        <w:rPr>
          <w:rFonts w:ascii="Arial" w:eastAsia="Arial" w:hAnsi="Arial" w:cs="Arial"/>
          <w:sz w:val="22"/>
          <w:szCs w:val="22"/>
        </w:rPr>
        <w:t>e</w:t>
      </w:r>
      <w:r w:rsidRPr="0087218E">
        <w:rPr>
          <w:rFonts w:ascii="Arial" w:eastAsia="Arial" w:hAnsi="Arial" w:cs="Arial"/>
          <w:spacing w:val="-2"/>
          <w:sz w:val="22"/>
          <w:szCs w:val="22"/>
        </w:rPr>
        <w:t xml:space="preserve"> </w:t>
      </w:r>
      <w:r w:rsidRPr="0087218E">
        <w:rPr>
          <w:rFonts w:ascii="Arial" w:eastAsia="Arial" w:hAnsi="Arial" w:cs="Arial"/>
          <w:spacing w:val="-1"/>
          <w:sz w:val="22"/>
          <w:szCs w:val="22"/>
        </w:rPr>
        <w:t>syste</w:t>
      </w:r>
      <w:r w:rsidRPr="0087218E">
        <w:rPr>
          <w:rFonts w:ascii="Arial" w:eastAsia="Arial" w:hAnsi="Arial" w:cs="Arial"/>
          <w:sz w:val="22"/>
          <w:szCs w:val="22"/>
        </w:rPr>
        <w:t>m</w:t>
      </w:r>
      <w:r w:rsidRPr="0087218E">
        <w:rPr>
          <w:rFonts w:ascii="Arial" w:eastAsia="Arial" w:hAnsi="Arial" w:cs="Arial"/>
          <w:spacing w:val="-2"/>
          <w:sz w:val="22"/>
          <w:szCs w:val="22"/>
        </w:rPr>
        <w:t xml:space="preserve"> </w:t>
      </w:r>
      <w:r w:rsidRPr="0087218E">
        <w:rPr>
          <w:rFonts w:ascii="Arial" w:eastAsia="Arial" w:hAnsi="Arial" w:cs="Arial"/>
          <w:spacing w:val="-1"/>
          <w:sz w:val="22"/>
          <w:szCs w:val="22"/>
        </w:rPr>
        <w:t>an</w:t>
      </w:r>
      <w:r w:rsidRPr="0087218E">
        <w:rPr>
          <w:rFonts w:ascii="Arial" w:eastAsia="Arial" w:hAnsi="Arial" w:cs="Arial"/>
          <w:sz w:val="22"/>
          <w:szCs w:val="22"/>
        </w:rPr>
        <w:t>d</w:t>
      </w:r>
      <w:r w:rsidRPr="0087218E">
        <w:rPr>
          <w:rFonts w:ascii="Arial" w:eastAsia="Arial" w:hAnsi="Arial" w:cs="Arial"/>
          <w:spacing w:val="-2"/>
          <w:sz w:val="22"/>
          <w:szCs w:val="22"/>
        </w:rPr>
        <w:t xml:space="preserve"> </w:t>
      </w:r>
      <w:r w:rsidRPr="0087218E">
        <w:rPr>
          <w:rFonts w:ascii="Arial" w:eastAsia="Arial" w:hAnsi="Arial" w:cs="Arial"/>
          <w:spacing w:val="-1"/>
          <w:sz w:val="22"/>
          <w:szCs w:val="22"/>
        </w:rPr>
        <w:t>als</w:t>
      </w:r>
      <w:r w:rsidRPr="0087218E">
        <w:rPr>
          <w:rFonts w:ascii="Arial" w:eastAsia="Arial" w:hAnsi="Arial" w:cs="Arial"/>
          <w:sz w:val="22"/>
          <w:szCs w:val="22"/>
        </w:rPr>
        <w:t>o</w:t>
      </w:r>
      <w:r w:rsidRPr="0087218E">
        <w:rPr>
          <w:rFonts w:ascii="Arial" w:eastAsia="Arial" w:hAnsi="Arial" w:cs="Arial"/>
          <w:spacing w:val="-2"/>
          <w:sz w:val="22"/>
          <w:szCs w:val="22"/>
        </w:rPr>
        <w:t xml:space="preserve"> </w:t>
      </w:r>
      <w:r w:rsidRPr="0087218E">
        <w:rPr>
          <w:rFonts w:ascii="Arial" w:eastAsia="Arial" w:hAnsi="Arial" w:cs="Arial"/>
          <w:spacing w:val="-1"/>
          <w:sz w:val="22"/>
          <w:szCs w:val="22"/>
        </w:rPr>
        <w:t>takin</w:t>
      </w:r>
      <w:r w:rsidRPr="0087218E">
        <w:rPr>
          <w:rFonts w:ascii="Arial" w:eastAsia="Arial" w:hAnsi="Arial" w:cs="Arial"/>
          <w:sz w:val="22"/>
          <w:szCs w:val="22"/>
        </w:rPr>
        <w:t>g</w:t>
      </w:r>
      <w:r w:rsidRPr="0087218E">
        <w:rPr>
          <w:rFonts w:ascii="Arial" w:eastAsia="Arial" w:hAnsi="Arial" w:cs="Arial"/>
          <w:spacing w:val="-2"/>
          <w:sz w:val="22"/>
          <w:szCs w:val="22"/>
        </w:rPr>
        <w:t xml:space="preserve"> </w:t>
      </w:r>
      <w:r w:rsidRPr="0087218E">
        <w:rPr>
          <w:rFonts w:ascii="Arial" w:eastAsia="Arial" w:hAnsi="Arial" w:cs="Arial"/>
          <w:spacing w:val="-1"/>
          <w:sz w:val="22"/>
          <w:szCs w:val="22"/>
        </w:rPr>
        <w:t>not</w:t>
      </w:r>
      <w:r w:rsidRPr="0087218E">
        <w:rPr>
          <w:rFonts w:ascii="Arial" w:eastAsia="Arial" w:hAnsi="Arial" w:cs="Arial"/>
          <w:sz w:val="22"/>
          <w:szCs w:val="22"/>
        </w:rPr>
        <w:t>e</w:t>
      </w:r>
      <w:r w:rsidRPr="0087218E">
        <w:rPr>
          <w:rFonts w:ascii="Arial" w:eastAsia="Arial" w:hAnsi="Arial" w:cs="Arial"/>
          <w:spacing w:val="-2"/>
          <w:sz w:val="22"/>
          <w:szCs w:val="22"/>
        </w:rPr>
        <w:t xml:space="preserve"> </w:t>
      </w:r>
      <w:r w:rsidRPr="0087218E">
        <w:rPr>
          <w:rFonts w:ascii="Arial" w:eastAsia="Arial" w:hAnsi="Arial" w:cs="Arial"/>
          <w:spacing w:val="-1"/>
          <w:sz w:val="22"/>
          <w:szCs w:val="22"/>
        </w:rPr>
        <w:t>that th</w:t>
      </w:r>
      <w:r w:rsidRPr="0087218E">
        <w:rPr>
          <w:rFonts w:ascii="Arial" w:eastAsia="Arial" w:hAnsi="Arial" w:cs="Arial"/>
          <w:sz w:val="22"/>
          <w:szCs w:val="22"/>
        </w:rPr>
        <w:t>e</w:t>
      </w:r>
      <w:r w:rsidRPr="0087218E">
        <w:rPr>
          <w:rFonts w:ascii="Arial" w:eastAsia="Arial" w:hAnsi="Arial" w:cs="Arial"/>
          <w:spacing w:val="-2"/>
          <w:sz w:val="22"/>
          <w:szCs w:val="22"/>
        </w:rPr>
        <w:t xml:space="preserve"> </w:t>
      </w:r>
      <w:r w:rsidRPr="0087218E">
        <w:rPr>
          <w:rFonts w:ascii="Arial" w:eastAsia="Arial" w:hAnsi="Arial" w:cs="Arial"/>
          <w:spacing w:val="-1"/>
          <w:sz w:val="22"/>
          <w:szCs w:val="22"/>
        </w:rPr>
        <w:t>appropriat</w:t>
      </w:r>
      <w:r w:rsidRPr="0087218E">
        <w:rPr>
          <w:rFonts w:ascii="Arial" w:eastAsia="Arial" w:hAnsi="Arial" w:cs="Arial"/>
          <w:sz w:val="22"/>
          <w:szCs w:val="22"/>
        </w:rPr>
        <w:t>e</w:t>
      </w:r>
      <w:r w:rsidRPr="0087218E">
        <w:rPr>
          <w:rFonts w:ascii="Arial" w:eastAsia="Arial" w:hAnsi="Arial" w:cs="Arial"/>
          <w:spacing w:val="-2"/>
          <w:sz w:val="22"/>
          <w:szCs w:val="22"/>
        </w:rPr>
        <w:t xml:space="preserve"> </w:t>
      </w:r>
      <w:r w:rsidRPr="0087218E">
        <w:rPr>
          <w:rFonts w:ascii="Arial" w:eastAsia="Arial" w:hAnsi="Arial" w:cs="Arial"/>
          <w:spacing w:val="-1"/>
          <w:sz w:val="22"/>
          <w:szCs w:val="22"/>
        </w:rPr>
        <w:t>adver</w:t>
      </w:r>
      <w:r w:rsidRPr="0087218E">
        <w:rPr>
          <w:rFonts w:ascii="Arial" w:eastAsia="Arial" w:hAnsi="Arial" w:cs="Arial"/>
          <w:sz w:val="22"/>
          <w:szCs w:val="22"/>
        </w:rPr>
        <w:t>t</w:t>
      </w:r>
      <w:r w:rsidRPr="0087218E">
        <w:rPr>
          <w:rFonts w:ascii="Arial" w:eastAsia="Arial" w:hAnsi="Arial" w:cs="Arial"/>
          <w:spacing w:val="-2"/>
          <w:sz w:val="22"/>
          <w:szCs w:val="22"/>
        </w:rPr>
        <w:t xml:space="preserve"> </w:t>
      </w:r>
      <w:r w:rsidRPr="0087218E">
        <w:rPr>
          <w:rFonts w:ascii="Arial" w:eastAsia="Arial" w:hAnsi="Arial" w:cs="Arial"/>
          <w:spacing w:val="-1"/>
          <w:sz w:val="22"/>
          <w:szCs w:val="22"/>
        </w:rPr>
        <w:t>siz</w:t>
      </w:r>
      <w:r w:rsidRPr="0087218E">
        <w:rPr>
          <w:rFonts w:ascii="Arial" w:eastAsia="Arial" w:hAnsi="Arial" w:cs="Arial"/>
          <w:sz w:val="22"/>
          <w:szCs w:val="22"/>
        </w:rPr>
        <w:t>e</w:t>
      </w:r>
      <w:r w:rsidRPr="0087218E">
        <w:rPr>
          <w:rFonts w:ascii="Arial" w:eastAsia="Arial" w:hAnsi="Arial" w:cs="Arial"/>
          <w:spacing w:val="-2"/>
          <w:sz w:val="22"/>
          <w:szCs w:val="22"/>
        </w:rPr>
        <w:t xml:space="preserve"> </w:t>
      </w:r>
      <w:r w:rsidRPr="0087218E">
        <w:rPr>
          <w:rFonts w:ascii="Arial" w:eastAsia="Arial" w:hAnsi="Arial" w:cs="Arial"/>
          <w:spacing w:val="-1"/>
          <w:sz w:val="22"/>
          <w:szCs w:val="22"/>
        </w:rPr>
        <w:t>an</w:t>
      </w:r>
      <w:r w:rsidRPr="0087218E">
        <w:rPr>
          <w:rFonts w:ascii="Arial" w:eastAsia="Arial" w:hAnsi="Arial" w:cs="Arial"/>
          <w:sz w:val="22"/>
          <w:szCs w:val="22"/>
        </w:rPr>
        <w:t>d</w:t>
      </w:r>
      <w:r w:rsidRPr="0087218E">
        <w:rPr>
          <w:rFonts w:ascii="Arial" w:eastAsia="Arial" w:hAnsi="Arial" w:cs="Arial"/>
          <w:spacing w:val="-2"/>
          <w:sz w:val="22"/>
          <w:szCs w:val="22"/>
        </w:rPr>
        <w:t xml:space="preserve"> </w:t>
      </w:r>
      <w:r w:rsidRPr="0087218E">
        <w:rPr>
          <w:rFonts w:ascii="Arial" w:eastAsia="Arial" w:hAnsi="Arial" w:cs="Arial"/>
          <w:spacing w:val="-1"/>
          <w:sz w:val="22"/>
          <w:szCs w:val="22"/>
        </w:rPr>
        <w:t>amoun</w:t>
      </w:r>
      <w:r w:rsidRPr="0087218E">
        <w:rPr>
          <w:rFonts w:ascii="Arial" w:eastAsia="Arial" w:hAnsi="Arial" w:cs="Arial"/>
          <w:sz w:val="22"/>
          <w:szCs w:val="22"/>
        </w:rPr>
        <w:t>t</w:t>
      </w:r>
      <w:r w:rsidRPr="0087218E">
        <w:rPr>
          <w:rFonts w:ascii="Arial" w:eastAsia="Arial" w:hAnsi="Arial" w:cs="Arial"/>
          <w:spacing w:val="-2"/>
          <w:sz w:val="22"/>
          <w:szCs w:val="22"/>
        </w:rPr>
        <w:t xml:space="preserve"> </w:t>
      </w:r>
      <w:r w:rsidRPr="0087218E">
        <w:rPr>
          <w:rFonts w:ascii="Arial" w:eastAsia="Arial" w:hAnsi="Arial" w:cs="Arial"/>
          <w:spacing w:val="-1"/>
          <w:sz w:val="22"/>
          <w:szCs w:val="22"/>
        </w:rPr>
        <w:t>ar</w:t>
      </w:r>
      <w:r w:rsidRPr="0087218E">
        <w:rPr>
          <w:rFonts w:ascii="Arial" w:eastAsia="Arial" w:hAnsi="Arial" w:cs="Arial"/>
          <w:sz w:val="22"/>
          <w:szCs w:val="22"/>
        </w:rPr>
        <w:t>e</w:t>
      </w:r>
      <w:r w:rsidRPr="0087218E">
        <w:rPr>
          <w:rFonts w:ascii="Arial" w:eastAsia="Arial" w:hAnsi="Arial" w:cs="Arial"/>
          <w:spacing w:val="-2"/>
          <w:sz w:val="22"/>
          <w:szCs w:val="22"/>
        </w:rPr>
        <w:t xml:space="preserve"> </w:t>
      </w:r>
      <w:r w:rsidR="002E0754">
        <w:rPr>
          <w:rFonts w:ascii="Arial" w:eastAsia="Arial" w:hAnsi="Arial" w:cs="Arial"/>
          <w:spacing w:val="-1"/>
          <w:sz w:val="22"/>
          <w:szCs w:val="22"/>
        </w:rPr>
        <w:t xml:space="preserve">captured. </w:t>
      </w:r>
    </w:p>
    <w:p w:rsidR="002C5230" w:rsidRDefault="002E0754" w:rsidP="002E0754">
      <w:pPr>
        <w:spacing w:before="7" w:line="246" w:lineRule="auto"/>
        <w:ind w:left="2740" w:right="202"/>
        <w:rPr>
          <w:rFonts w:ascii="Arial" w:eastAsia="Arial" w:hAnsi="Arial" w:cs="Arial"/>
          <w:spacing w:val="-1"/>
          <w:sz w:val="22"/>
          <w:szCs w:val="22"/>
        </w:rPr>
      </w:pPr>
      <w:r w:rsidRPr="0087218E">
        <w:rPr>
          <w:rFonts w:ascii="Arial" w:hAnsi="Arial" w:cs="Arial"/>
          <w:noProof/>
        </w:rPr>
        <w:drawing>
          <wp:anchor distT="0" distB="0" distL="114300" distR="114300" simplePos="0" relativeHeight="251692544" behindDoc="1" locked="0" layoutInCell="1" allowOverlap="1" wp14:anchorId="318FDA7A" wp14:editId="76BD3F2D">
            <wp:simplePos x="0" y="0"/>
            <wp:positionH relativeFrom="page">
              <wp:posOffset>1866900</wp:posOffset>
            </wp:positionH>
            <wp:positionV relativeFrom="paragraph">
              <wp:posOffset>59055</wp:posOffset>
            </wp:positionV>
            <wp:extent cx="76200" cy="76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r w:rsidR="002C5230">
        <w:rPr>
          <w:rFonts w:ascii="Arial" w:eastAsia="Arial" w:hAnsi="Arial" w:cs="Arial"/>
          <w:spacing w:val="-1"/>
          <w:sz w:val="22"/>
          <w:szCs w:val="22"/>
        </w:rPr>
        <w:t>Gave weekly report on advert sales to the chief accountant</w:t>
      </w:r>
    </w:p>
    <w:p w:rsidR="002C5230" w:rsidRPr="002E0754" w:rsidRDefault="002C5230" w:rsidP="002C5230">
      <w:pPr>
        <w:spacing w:before="7" w:line="246" w:lineRule="auto"/>
        <w:ind w:left="2740" w:right="202"/>
        <w:rPr>
          <w:rFonts w:ascii="Arial" w:eastAsia="Arial" w:hAnsi="Arial" w:cs="Arial"/>
          <w:sz w:val="22"/>
          <w:szCs w:val="22"/>
        </w:rPr>
      </w:pPr>
      <w:r w:rsidRPr="0087218E">
        <w:rPr>
          <w:rFonts w:ascii="Arial" w:hAnsi="Arial" w:cs="Arial"/>
          <w:noProof/>
        </w:rPr>
        <w:drawing>
          <wp:anchor distT="0" distB="0" distL="114300" distR="114300" simplePos="0" relativeHeight="251694592" behindDoc="1" locked="0" layoutInCell="1" allowOverlap="1" wp14:anchorId="318FDA7A" wp14:editId="76BD3F2D">
            <wp:simplePos x="0" y="0"/>
            <wp:positionH relativeFrom="page">
              <wp:posOffset>1866900</wp:posOffset>
            </wp:positionH>
            <wp:positionV relativeFrom="paragraph">
              <wp:posOffset>59055</wp:posOffset>
            </wp:positionV>
            <wp:extent cx="76200" cy="76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spacing w:val="-1"/>
          <w:sz w:val="22"/>
          <w:szCs w:val="22"/>
        </w:rPr>
        <w:t>Gave report on credit advert sales and also carried out aging analysis.</w:t>
      </w:r>
    </w:p>
    <w:p w:rsidR="002C5230" w:rsidRPr="002E0754" w:rsidRDefault="002C5230" w:rsidP="002C5230">
      <w:pPr>
        <w:spacing w:line="246" w:lineRule="auto"/>
        <w:ind w:right="1862"/>
        <w:rPr>
          <w:rFonts w:ascii="Arial" w:eastAsia="Arial" w:hAnsi="Arial" w:cs="Arial"/>
          <w:sz w:val="22"/>
          <w:szCs w:val="22"/>
        </w:rPr>
      </w:pPr>
    </w:p>
    <w:p w:rsidR="002E0754" w:rsidRPr="002E0754" w:rsidRDefault="002E0754" w:rsidP="002E0754">
      <w:pPr>
        <w:spacing w:before="7" w:line="246" w:lineRule="auto"/>
        <w:ind w:left="2740" w:right="202"/>
        <w:rPr>
          <w:rFonts w:ascii="Arial" w:eastAsia="Arial" w:hAnsi="Arial" w:cs="Arial"/>
          <w:sz w:val="22"/>
          <w:szCs w:val="22"/>
        </w:rPr>
      </w:pPr>
      <w:r>
        <w:rPr>
          <w:rFonts w:ascii="Arial" w:eastAsia="Arial" w:hAnsi="Arial" w:cs="Arial"/>
          <w:spacing w:val="-1"/>
          <w:sz w:val="22"/>
          <w:szCs w:val="22"/>
        </w:rPr>
        <w:t xml:space="preserve">   </w:t>
      </w:r>
    </w:p>
    <w:p w:rsidR="002E0754" w:rsidRPr="002E0754" w:rsidRDefault="002E0754" w:rsidP="002E0754">
      <w:pPr>
        <w:spacing w:line="246" w:lineRule="auto"/>
        <w:ind w:right="1862"/>
        <w:rPr>
          <w:rFonts w:ascii="Arial" w:eastAsia="Arial" w:hAnsi="Arial" w:cs="Arial"/>
          <w:sz w:val="22"/>
          <w:szCs w:val="22"/>
        </w:rPr>
      </w:pPr>
    </w:p>
    <w:p w:rsidR="00C435F6" w:rsidRPr="002C5230" w:rsidRDefault="002C5230" w:rsidP="002C5230">
      <w:pPr>
        <w:spacing w:before="7" w:line="246" w:lineRule="auto"/>
        <w:ind w:left="2740" w:right="202"/>
        <w:rPr>
          <w:rFonts w:ascii="Arial" w:eastAsia="Arial" w:hAnsi="Arial" w:cs="Arial"/>
          <w:sz w:val="22"/>
          <w:szCs w:val="22"/>
        </w:rPr>
      </w:pPr>
      <w:r>
        <w:rPr>
          <w:rFonts w:ascii="Arial" w:eastAsia="Arial" w:hAnsi="Arial" w:cs="Arial"/>
          <w:b/>
          <w:sz w:val="24"/>
          <w:szCs w:val="24"/>
        </w:rPr>
        <w:t>E</w:t>
      </w:r>
      <w:r w:rsidR="00C435F6" w:rsidRPr="00C435F6">
        <w:rPr>
          <w:rFonts w:ascii="Arial" w:eastAsia="Arial" w:hAnsi="Arial" w:cs="Arial"/>
          <w:b/>
          <w:sz w:val="24"/>
          <w:szCs w:val="24"/>
        </w:rPr>
        <w:t>DUCATIONAL BACKGROUND</w:t>
      </w:r>
    </w:p>
    <w:p w:rsidR="00532F96" w:rsidRPr="0087218E" w:rsidRDefault="00532F96" w:rsidP="00991F55">
      <w:pPr>
        <w:spacing w:before="32"/>
        <w:ind w:left="2880" w:right="4063"/>
        <w:jc w:val="center"/>
        <w:rPr>
          <w:rFonts w:ascii="Arial" w:eastAsia="Arial" w:hAnsi="Arial" w:cs="Arial"/>
          <w:b/>
          <w:spacing w:val="2"/>
          <w:sz w:val="22"/>
          <w:szCs w:val="22"/>
        </w:rPr>
      </w:pPr>
    </w:p>
    <w:p w:rsidR="008E7904" w:rsidRPr="0087218E" w:rsidRDefault="00074B22" w:rsidP="008E7904">
      <w:pPr>
        <w:spacing w:before="72"/>
        <w:rPr>
          <w:rFonts w:ascii="Arial" w:eastAsia="Arial" w:hAnsi="Arial" w:cs="Arial"/>
          <w:sz w:val="22"/>
          <w:szCs w:val="22"/>
        </w:rPr>
      </w:pPr>
      <w:r>
        <w:rPr>
          <w:rFonts w:ascii="Arial" w:eastAsia="Arial" w:hAnsi="Arial" w:cs="Arial"/>
          <w:spacing w:val="9"/>
          <w:position w:val="2"/>
        </w:rPr>
        <w:t>2017</w:t>
      </w:r>
      <w:r w:rsidR="008E7904">
        <w:rPr>
          <w:rFonts w:ascii="Arial" w:eastAsia="Arial" w:hAnsi="Arial" w:cs="Arial"/>
          <w:spacing w:val="9"/>
          <w:position w:val="2"/>
        </w:rPr>
        <w:tab/>
      </w:r>
      <w:r w:rsidR="008E7904">
        <w:rPr>
          <w:rFonts w:ascii="Arial" w:eastAsia="Arial" w:hAnsi="Arial" w:cs="Arial"/>
          <w:spacing w:val="9"/>
          <w:position w:val="2"/>
        </w:rPr>
        <w:tab/>
        <w:t xml:space="preserve">          </w:t>
      </w:r>
      <w:r w:rsidR="008E7904" w:rsidRPr="0087218E">
        <w:rPr>
          <w:rFonts w:ascii="Arial" w:eastAsia="Arial" w:hAnsi="Arial" w:cs="Arial"/>
          <w:b/>
          <w:spacing w:val="5"/>
          <w:sz w:val="22"/>
          <w:szCs w:val="22"/>
        </w:rPr>
        <w:t>Universit</w:t>
      </w:r>
      <w:r w:rsidR="008E7904" w:rsidRPr="0087218E">
        <w:rPr>
          <w:rFonts w:ascii="Arial" w:eastAsia="Arial" w:hAnsi="Arial" w:cs="Arial"/>
          <w:b/>
          <w:sz w:val="22"/>
          <w:szCs w:val="22"/>
        </w:rPr>
        <w:t>y</w:t>
      </w:r>
      <w:r w:rsidR="008E7904" w:rsidRPr="0087218E">
        <w:rPr>
          <w:rFonts w:ascii="Arial" w:eastAsia="Arial" w:hAnsi="Arial" w:cs="Arial"/>
          <w:b/>
          <w:spacing w:val="4"/>
          <w:sz w:val="22"/>
          <w:szCs w:val="22"/>
        </w:rPr>
        <w:t xml:space="preserve"> </w:t>
      </w:r>
      <w:r w:rsidR="008E7904" w:rsidRPr="0087218E">
        <w:rPr>
          <w:rFonts w:ascii="Arial" w:eastAsia="Arial" w:hAnsi="Arial" w:cs="Arial"/>
          <w:b/>
          <w:spacing w:val="5"/>
          <w:sz w:val="22"/>
          <w:szCs w:val="22"/>
        </w:rPr>
        <w:t>o</w:t>
      </w:r>
      <w:r w:rsidR="008E7904" w:rsidRPr="0087218E">
        <w:rPr>
          <w:rFonts w:ascii="Arial" w:eastAsia="Arial" w:hAnsi="Arial" w:cs="Arial"/>
          <w:b/>
          <w:sz w:val="22"/>
          <w:szCs w:val="22"/>
        </w:rPr>
        <w:t>f</w:t>
      </w:r>
      <w:r w:rsidR="008E7904" w:rsidRPr="0087218E">
        <w:rPr>
          <w:rFonts w:ascii="Arial" w:eastAsia="Arial" w:hAnsi="Arial" w:cs="Arial"/>
          <w:b/>
          <w:spacing w:val="4"/>
          <w:sz w:val="22"/>
          <w:szCs w:val="22"/>
        </w:rPr>
        <w:t xml:space="preserve"> </w:t>
      </w:r>
      <w:r w:rsidR="008E7904" w:rsidRPr="0087218E">
        <w:rPr>
          <w:rFonts w:ascii="Arial" w:eastAsia="Arial" w:hAnsi="Arial" w:cs="Arial"/>
          <w:b/>
          <w:spacing w:val="5"/>
          <w:sz w:val="22"/>
          <w:szCs w:val="22"/>
        </w:rPr>
        <w:t>Lagos</w:t>
      </w:r>
    </w:p>
    <w:p w:rsidR="008E7904" w:rsidRPr="0087218E" w:rsidRDefault="008E7904" w:rsidP="008E7904">
      <w:pPr>
        <w:spacing w:before="7"/>
        <w:ind w:left="2100"/>
        <w:rPr>
          <w:rFonts w:ascii="Arial" w:eastAsia="Arial" w:hAnsi="Arial" w:cs="Arial"/>
          <w:sz w:val="22"/>
          <w:szCs w:val="22"/>
        </w:rPr>
      </w:pPr>
      <w:r w:rsidRPr="0087218E">
        <w:rPr>
          <w:rFonts w:ascii="Arial" w:eastAsia="Arial" w:hAnsi="Arial" w:cs="Arial"/>
          <w:sz w:val="22"/>
          <w:szCs w:val="22"/>
        </w:rPr>
        <w:t>Lagos,</w:t>
      </w:r>
      <w:r w:rsidRPr="0087218E">
        <w:rPr>
          <w:rFonts w:ascii="Arial" w:eastAsia="Arial" w:hAnsi="Arial" w:cs="Arial"/>
          <w:spacing w:val="-2"/>
          <w:sz w:val="22"/>
          <w:szCs w:val="22"/>
        </w:rPr>
        <w:t xml:space="preserve"> </w:t>
      </w:r>
      <w:r w:rsidRPr="0087218E">
        <w:rPr>
          <w:rFonts w:ascii="Arial" w:eastAsia="Arial" w:hAnsi="Arial" w:cs="Arial"/>
          <w:sz w:val="22"/>
          <w:szCs w:val="22"/>
        </w:rPr>
        <w:t>Nigeria</w:t>
      </w:r>
    </w:p>
    <w:p w:rsidR="008E7904" w:rsidRPr="0087218E" w:rsidRDefault="008E7904" w:rsidP="008E7904">
      <w:pPr>
        <w:spacing w:before="7"/>
        <w:ind w:left="2100"/>
        <w:rPr>
          <w:rFonts w:ascii="Arial" w:eastAsia="Arial" w:hAnsi="Arial" w:cs="Arial"/>
          <w:sz w:val="22"/>
          <w:szCs w:val="22"/>
        </w:rPr>
      </w:pPr>
      <w:r>
        <w:rPr>
          <w:rFonts w:ascii="Arial" w:eastAsia="Arial" w:hAnsi="Arial" w:cs="Arial"/>
          <w:sz w:val="22"/>
          <w:szCs w:val="22"/>
        </w:rPr>
        <w:t>MSc</w:t>
      </w:r>
      <w:r w:rsidRPr="0087218E">
        <w:rPr>
          <w:rFonts w:ascii="Arial" w:eastAsia="Arial" w:hAnsi="Arial" w:cs="Arial"/>
          <w:sz w:val="22"/>
          <w:szCs w:val="22"/>
        </w:rPr>
        <w:t xml:space="preserve"> Finance</w:t>
      </w:r>
      <w:r>
        <w:rPr>
          <w:rFonts w:ascii="Arial" w:eastAsia="Arial" w:hAnsi="Arial" w:cs="Arial"/>
          <w:sz w:val="22"/>
          <w:szCs w:val="22"/>
        </w:rPr>
        <w:t xml:space="preserve"> (In view)</w:t>
      </w:r>
    </w:p>
    <w:p w:rsidR="008E7904" w:rsidRPr="0087218E" w:rsidRDefault="008E7904" w:rsidP="008E7904">
      <w:pPr>
        <w:spacing w:before="6" w:line="100" w:lineRule="exact"/>
        <w:rPr>
          <w:rFonts w:ascii="Arial" w:hAnsi="Arial" w:cs="Arial"/>
          <w:sz w:val="10"/>
          <w:szCs w:val="10"/>
        </w:rPr>
      </w:pPr>
    </w:p>
    <w:p w:rsidR="00FA21B1" w:rsidRPr="008E7904" w:rsidRDefault="00FA21B1">
      <w:pPr>
        <w:ind w:left="100"/>
        <w:rPr>
          <w:rFonts w:ascii="Arial" w:eastAsia="Arial" w:hAnsi="Arial" w:cs="Arial"/>
          <w:b/>
          <w:spacing w:val="9"/>
          <w:position w:val="2"/>
        </w:rPr>
      </w:pPr>
    </w:p>
    <w:p w:rsidR="00EE4601" w:rsidRPr="0087218E" w:rsidRDefault="00C40E58" w:rsidP="008E7904">
      <w:pPr>
        <w:rPr>
          <w:rFonts w:ascii="Arial" w:eastAsia="Arial" w:hAnsi="Arial" w:cs="Arial"/>
          <w:sz w:val="22"/>
          <w:szCs w:val="22"/>
        </w:rPr>
      </w:pPr>
      <w:r w:rsidRPr="0087218E">
        <w:rPr>
          <w:rFonts w:ascii="Arial" w:eastAsia="Arial" w:hAnsi="Arial" w:cs="Arial"/>
          <w:spacing w:val="9"/>
          <w:position w:val="2"/>
        </w:rPr>
        <w:t>201</w:t>
      </w:r>
      <w:r w:rsidR="00074B22">
        <w:rPr>
          <w:rFonts w:ascii="Arial" w:eastAsia="Arial" w:hAnsi="Arial" w:cs="Arial"/>
          <w:position w:val="2"/>
        </w:rPr>
        <w:t>7</w:t>
      </w:r>
      <w:r w:rsidRPr="0087218E">
        <w:rPr>
          <w:rFonts w:ascii="Arial" w:eastAsia="Arial" w:hAnsi="Arial" w:cs="Arial"/>
          <w:position w:val="2"/>
        </w:rPr>
        <w:t xml:space="preserve">                          </w:t>
      </w:r>
      <w:r w:rsidRPr="0087218E">
        <w:rPr>
          <w:rFonts w:ascii="Arial" w:eastAsia="Arial" w:hAnsi="Arial" w:cs="Arial"/>
          <w:spacing w:val="32"/>
          <w:position w:val="2"/>
        </w:rPr>
        <w:t xml:space="preserve"> </w:t>
      </w:r>
      <w:r w:rsidRPr="0087218E">
        <w:rPr>
          <w:rFonts w:ascii="Arial" w:eastAsia="Arial" w:hAnsi="Arial" w:cs="Arial"/>
          <w:b/>
          <w:spacing w:val="6"/>
          <w:sz w:val="22"/>
          <w:szCs w:val="22"/>
        </w:rPr>
        <w:t>Institute</w:t>
      </w:r>
      <w:r w:rsidRPr="0087218E">
        <w:rPr>
          <w:rFonts w:ascii="Arial" w:eastAsia="Arial" w:hAnsi="Arial" w:cs="Arial"/>
          <w:b/>
          <w:sz w:val="22"/>
          <w:szCs w:val="22"/>
        </w:rPr>
        <w:t>s</w:t>
      </w:r>
      <w:r w:rsidRPr="0087218E">
        <w:rPr>
          <w:rFonts w:ascii="Arial" w:eastAsia="Arial" w:hAnsi="Arial" w:cs="Arial"/>
          <w:b/>
          <w:spacing w:val="5"/>
          <w:sz w:val="22"/>
          <w:szCs w:val="22"/>
        </w:rPr>
        <w:t xml:space="preserve"> </w:t>
      </w:r>
      <w:r w:rsidRPr="0087218E">
        <w:rPr>
          <w:rFonts w:ascii="Arial" w:eastAsia="Arial" w:hAnsi="Arial" w:cs="Arial"/>
          <w:b/>
          <w:spacing w:val="6"/>
          <w:sz w:val="22"/>
          <w:szCs w:val="22"/>
        </w:rPr>
        <w:t>o</w:t>
      </w:r>
      <w:r w:rsidRPr="0087218E">
        <w:rPr>
          <w:rFonts w:ascii="Arial" w:eastAsia="Arial" w:hAnsi="Arial" w:cs="Arial"/>
          <w:b/>
          <w:sz w:val="22"/>
          <w:szCs w:val="22"/>
        </w:rPr>
        <w:t>f</w:t>
      </w:r>
      <w:r w:rsidRPr="0087218E">
        <w:rPr>
          <w:rFonts w:ascii="Arial" w:eastAsia="Arial" w:hAnsi="Arial" w:cs="Arial"/>
          <w:b/>
          <w:spacing w:val="5"/>
          <w:sz w:val="22"/>
          <w:szCs w:val="22"/>
        </w:rPr>
        <w:t xml:space="preserve"> </w:t>
      </w:r>
      <w:r w:rsidRPr="0087218E">
        <w:rPr>
          <w:rFonts w:ascii="Arial" w:eastAsia="Arial" w:hAnsi="Arial" w:cs="Arial"/>
          <w:b/>
          <w:spacing w:val="6"/>
          <w:sz w:val="22"/>
          <w:szCs w:val="22"/>
        </w:rPr>
        <w:t>Chartere</w:t>
      </w:r>
      <w:r w:rsidRPr="0087218E">
        <w:rPr>
          <w:rFonts w:ascii="Arial" w:eastAsia="Arial" w:hAnsi="Arial" w:cs="Arial"/>
          <w:b/>
          <w:sz w:val="22"/>
          <w:szCs w:val="22"/>
        </w:rPr>
        <w:t>d</w:t>
      </w:r>
      <w:r w:rsidRPr="0087218E">
        <w:rPr>
          <w:rFonts w:ascii="Arial" w:eastAsia="Arial" w:hAnsi="Arial" w:cs="Arial"/>
          <w:b/>
          <w:spacing w:val="5"/>
          <w:sz w:val="22"/>
          <w:szCs w:val="22"/>
        </w:rPr>
        <w:t xml:space="preserve"> </w:t>
      </w:r>
      <w:r w:rsidRPr="0087218E">
        <w:rPr>
          <w:rFonts w:ascii="Arial" w:eastAsia="Arial" w:hAnsi="Arial" w:cs="Arial"/>
          <w:b/>
          <w:spacing w:val="6"/>
          <w:sz w:val="22"/>
          <w:szCs w:val="22"/>
        </w:rPr>
        <w:t>Accountant</w:t>
      </w:r>
      <w:r w:rsidRPr="0087218E">
        <w:rPr>
          <w:rFonts w:ascii="Arial" w:eastAsia="Arial" w:hAnsi="Arial" w:cs="Arial"/>
          <w:b/>
          <w:sz w:val="22"/>
          <w:szCs w:val="22"/>
        </w:rPr>
        <w:t>s</w:t>
      </w:r>
      <w:r w:rsidRPr="0087218E">
        <w:rPr>
          <w:rFonts w:ascii="Arial" w:eastAsia="Arial" w:hAnsi="Arial" w:cs="Arial"/>
          <w:b/>
          <w:spacing w:val="5"/>
          <w:sz w:val="22"/>
          <w:szCs w:val="22"/>
        </w:rPr>
        <w:t xml:space="preserve"> </w:t>
      </w:r>
      <w:r w:rsidRPr="0087218E">
        <w:rPr>
          <w:rFonts w:ascii="Arial" w:eastAsia="Arial" w:hAnsi="Arial" w:cs="Arial"/>
          <w:b/>
          <w:spacing w:val="6"/>
          <w:sz w:val="22"/>
          <w:szCs w:val="22"/>
        </w:rPr>
        <w:t>o</w:t>
      </w:r>
      <w:r w:rsidRPr="0087218E">
        <w:rPr>
          <w:rFonts w:ascii="Arial" w:eastAsia="Arial" w:hAnsi="Arial" w:cs="Arial"/>
          <w:b/>
          <w:sz w:val="22"/>
          <w:szCs w:val="22"/>
        </w:rPr>
        <w:t>f</w:t>
      </w:r>
      <w:r w:rsidRPr="0087218E">
        <w:rPr>
          <w:rFonts w:ascii="Arial" w:eastAsia="Arial" w:hAnsi="Arial" w:cs="Arial"/>
          <w:b/>
          <w:spacing w:val="5"/>
          <w:sz w:val="22"/>
          <w:szCs w:val="22"/>
        </w:rPr>
        <w:t xml:space="preserve"> </w:t>
      </w:r>
      <w:r w:rsidRPr="0087218E">
        <w:rPr>
          <w:rFonts w:ascii="Arial" w:eastAsia="Arial" w:hAnsi="Arial" w:cs="Arial"/>
          <w:b/>
          <w:spacing w:val="6"/>
          <w:sz w:val="22"/>
          <w:szCs w:val="22"/>
        </w:rPr>
        <w:t>Nigeria</w:t>
      </w:r>
    </w:p>
    <w:p w:rsidR="00EE4601" w:rsidRPr="0087218E" w:rsidRDefault="00C40E58">
      <w:pPr>
        <w:spacing w:before="7"/>
        <w:ind w:left="2100"/>
        <w:rPr>
          <w:rFonts w:ascii="Arial" w:eastAsia="Arial" w:hAnsi="Arial" w:cs="Arial"/>
          <w:sz w:val="22"/>
          <w:szCs w:val="22"/>
        </w:rPr>
      </w:pPr>
      <w:r w:rsidRPr="0087218E">
        <w:rPr>
          <w:rFonts w:ascii="Arial" w:eastAsia="Arial" w:hAnsi="Arial" w:cs="Arial"/>
          <w:sz w:val="22"/>
          <w:szCs w:val="22"/>
        </w:rPr>
        <w:t>Lagos,</w:t>
      </w:r>
      <w:r w:rsidRPr="0087218E">
        <w:rPr>
          <w:rFonts w:ascii="Arial" w:eastAsia="Arial" w:hAnsi="Arial" w:cs="Arial"/>
          <w:spacing w:val="-2"/>
          <w:sz w:val="22"/>
          <w:szCs w:val="22"/>
        </w:rPr>
        <w:t xml:space="preserve"> </w:t>
      </w:r>
      <w:r w:rsidRPr="0087218E">
        <w:rPr>
          <w:rFonts w:ascii="Arial" w:eastAsia="Arial" w:hAnsi="Arial" w:cs="Arial"/>
          <w:sz w:val="22"/>
          <w:szCs w:val="22"/>
        </w:rPr>
        <w:t>Lagos,</w:t>
      </w:r>
      <w:r w:rsidRPr="0087218E">
        <w:rPr>
          <w:rFonts w:ascii="Arial" w:eastAsia="Arial" w:hAnsi="Arial" w:cs="Arial"/>
          <w:spacing w:val="-2"/>
          <w:sz w:val="22"/>
          <w:szCs w:val="22"/>
        </w:rPr>
        <w:t xml:space="preserve"> </w:t>
      </w:r>
      <w:r w:rsidRPr="0087218E">
        <w:rPr>
          <w:rFonts w:ascii="Arial" w:eastAsia="Arial" w:hAnsi="Arial" w:cs="Arial"/>
          <w:sz w:val="22"/>
          <w:szCs w:val="22"/>
        </w:rPr>
        <w:t>Nigeria</w:t>
      </w:r>
    </w:p>
    <w:p w:rsidR="00EE4601" w:rsidRPr="0087218E" w:rsidRDefault="00C435F6" w:rsidP="001620CC">
      <w:pPr>
        <w:rPr>
          <w:rFonts w:ascii="Arial" w:eastAsia="Arial" w:hAnsi="Arial" w:cs="Arial"/>
          <w:sz w:val="22"/>
          <w:szCs w:val="22"/>
        </w:rPr>
      </w:pPr>
      <w:r>
        <w:rPr>
          <w:rFonts w:ascii="Arial" w:hAnsi="Arial" w:cs="Arial"/>
          <w:sz w:val="26"/>
          <w:szCs w:val="26"/>
        </w:rPr>
        <w:t xml:space="preserve">                             </w:t>
      </w:r>
      <w:r w:rsidR="00D95712">
        <w:rPr>
          <w:rFonts w:ascii="Arial" w:eastAsia="Arial" w:hAnsi="Arial" w:cs="Arial"/>
          <w:w w:val="94"/>
          <w:sz w:val="22"/>
          <w:szCs w:val="22"/>
        </w:rPr>
        <w:t xml:space="preserve">Associate </w:t>
      </w:r>
      <w:r w:rsidR="00074B22">
        <w:rPr>
          <w:rFonts w:ascii="Arial" w:eastAsia="Arial" w:hAnsi="Arial" w:cs="Arial"/>
          <w:w w:val="94"/>
          <w:sz w:val="22"/>
          <w:szCs w:val="22"/>
        </w:rPr>
        <w:t>Chartered Accountant (ACA)</w:t>
      </w:r>
    </w:p>
    <w:p w:rsidR="00EE4601" w:rsidRPr="0087218E" w:rsidRDefault="00EE4601">
      <w:pPr>
        <w:spacing w:before="6" w:line="100" w:lineRule="exact"/>
        <w:rPr>
          <w:rFonts w:ascii="Arial" w:hAnsi="Arial" w:cs="Arial"/>
          <w:sz w:val="10"/>
          <w:szCs w:val="10"/>
        </w:rPr>
      </w:pPr>
    </w:p>
    <w:p w:rsidR="00F84C03" w:rsidRDefault="00F84C03" w:rsidP="00F84C03">
      <w:pPr>
        <w:rPr>
          <w:rFonts w:ascii="Arial" w:eastAsia="Arial" w:hAnsi="Arial" w:cs="Arial"/>
          <w:spacing w:val="9"/>
          <w:position w:val="2"/>
        </w:rPr>
      </w:pPr>
    </w:p>
    <w:p w:rsidR="00EE4601" w:rsidRPr="0087218E" w:rsidRDefault="00C40E58" w:rsidP="00F84C03">
      <w:pPr>
        <w:rPr>
          <w:rFonts w:ascii="Arial" w:eastAsia="Arial" w:hAnsi="Arial" w:cs="Arial"/>
          <w:sz w:val="22"/>
          <w:szCs w:val="22"/>
        </w:rPr>
      </w:pPr>
      <w:r w:rsidRPr="0087218E">
        <w:rPr>
          <w:rFonts w:ascii="Arial" w:eastAsia="Arial" w:hAnsi="Arial" w:cs="Arial"/>
          <w:spacing w:val="9"/>
          <w:position w:val="2"/>
        </w:rPr>
        <w:t>201</w:t>
      </w:r>
      <w:r w:rsidRPr="0087218E">
        <w:rPr>
          <w:rFonts w:ascii="Arial" w:eastAsia="Arial" w:hAnsi="Arial" w:cs="Arial"/>
          <w:position w:val="2"/>
        </w:rPr>
        <w:t xml:space="preserve">0                          </w:t>
      </w:r>
      <w:r w:rsidRPr="0087218E">
        <w:rPr>
          <w:rFonts w:ascii="Arial" w:eastAsia="Arial" w:hAnsi="Arial" w:cs="Arial"/>
          <w:spacing w:val="32"/>
          <w:position w:val="2"/>
        </w:rPr>
        <w:t xml:space="preserve"> </w:t>
      </w:r>
      <w:r w:rsidRPr="0087218E">
        <w:rPr>
          <w:rFonts w:ascii="Arial" w:eastAsia="Arial" w:hAnsi="Arial" w:cs="Arial"/>
          <w:b/>
          <w:spacing w:val="6"/>
          <w:sz w:val="22"/>
          <w:szCs w:val="22"/>
        </w:rPr>
        <w:t>Institute</w:t>
      </w:r>
      <w:r w:rsidRPr="0087218E">
        <w:rPr>
          <w:rFonts w:ascii="Arial" w:eastAsia="Arial" w:hAnsi="Arial" w:cs="Arial"/>
          <w:b/>
          <w:sz w:val="22"/>
          <w:szCs w:val="22"/>
        </w:rPr>
        <w:t>s</w:t>
      </w:r>
      <w:r w:rsidRPr="0087218E">
        <w:rPr>
          <w:rFonts w:ascii="Arial" w:eastAsia="Arial" w:hAnsi="Arial" w:cs="Arial"/>
          <w:b/>
          <w:spacing w:val="5"/>
          <w:sz w:val="22"/>
          <w:szCs w:val="22"/>
        </w:rPr>
        <w:t xml:space="preserve"> </w:t>
      </w:r>
      <w:r w:rsidRPr="0087218E">
        <w:rPr>
          <w:rFonts w:ascii="Arial" w:eastAsia="Arial" w:hAnsi="Arial" w:cs="Arial"/>
          <w:b/>
          <w:spacing w:val="6"/>
          <w:sz w:val="22"/>
          <w:szCs w:val="22"/>
        </w:rPr>
        <w:t>o</w:t>
      </w:r>
      <w:r w:rsidRPr="0087218E">
        <w:rPr>
          <w:rFonts w:ascii="Arial" w:eastAsia="Arial" w:hAnsi="Arial" w:cs="Arial"/>
          <w:b/>
          <w:sz w:val="22"/>
          <w:szCs w:val="22"/>
        </w:rPr>
        <w:t>f</w:t>
      </w:r>
      <w:r w:rsidRPr="0087218E">
        <w:rPr>
          <w:rFonts w:ascii="Arial" w:eastAsia="Arial" w:hAnsi="Arial" w:cs="Arial"/>
          <w:b/>
          <w:spacing w:val="5"/>
          <w:sz w:val="22"/>
          <w:szCs w:val="22"/>
        </w:rPr>
        <w:t xml:space="preserve"> </w:t>
      </w:r>
      <w:r w:rsidRPr="0087218E">
        <w:rPr>
          <w:rFonts w:ascii="Arial" w:eastAsia="Arial" w:hAnsi="Arial" w:cs="Arial"/>
          <w:b/>
          <w:spacing w:val="6"/>
          <w:sz w:val="22"/>
          <w:szCs w:val="22"/>
        </w:rPr>
        <w:t>Chartere</w:t>
      </w:r>
      <w:r w:rsidRPr="0087218E">
        <w:rPr>
          <w:rFonts w:ascii="Arial" w:eastAsia="Arial" w:hAnsi="Arial" w:cs="Arial"/>
          <w:b/>
          <w:sz w:val="22"/>
          <w:szCs w:val="22"/>
        </w:rPr>
        <w:t>d</w:t>
      </w:r>
      <w:r w:rsidRPr="0087218E">
        <w:rPr>
          <w:rFonts w:ascii="Arial" w:eastAsia="Arial" w:hAnsi="Arial" w:cs="Arial"/>
          <w:b/>
          <w:spacing w:val="5"/>
          <w:sz w:val="22"/>
          <w:szCs w:val="22"/>
        </w:rPr>
        <w:t xml:space="preserve"> </w:t>
      </w:r>
      <w:r w:rsidRPr="0087218E">
        <w:rPr>
          <w:rFonts w:ascii="Arial" w:eastAsia="Arial" w:hAnsi="Arial" w:cs="Arial"/>
          <w:b/>
          <w:spacing w:val="6"/>
          <w:sz w:val="22"/>
          <w:szCs w:val="22"/>
        </w:rPr>
        <w:t>Accountant</w:t>
      </w:r>
      <w:r w:rsidRPr="0087218E">
        <w:rPr>
          <w:rFonts w:ascii="Arial" w:eastAsia="Arial" w:hAnsi="Arial" w:cs="Arial"/>
          <w:b/>
          <w:sz w:val="22"/>
          <w:szCs w:val="22"/>
        </w:rPr>
        <w:t>s</w:t>
      </w:r>
      <w:r w:rsidRPr="0087218E">
        <w:rPr>
          <w:rFonts w:ascii="Arial" w:eastAsia="Arial" w:hAnsi="Arial" w:cs="Arial"/>
          <w:b/>
          <w:spacing w:val="5"/>
          <w:sz w:val="22"/>
          <w:szCs w:val="22"/>
        </w:rPr>
        <w:t xml:space="preserve"> </w:t>
      </w:r>
      <w:r w:rsidRPr="0087218E">
        <w:rPr>
          <w:rFonts w:ascii="Arial" w:eastAsia="Arial" w:hAnsi="Arial" w:cs="Arial"/>
          <w:b/>
          <w:spacing w:val="6"/>
          <w:sz w:val="22"/>
          <w:szCs w:val="22"/>
        </w:rPr>
        <w:t>o</w:t>
      </w:r>
      <w:r w:rsidRPr="0087218E">
        <w:rPr>
          <w:rFonts w:ascii="Arial" w:eastAsia="Arial" w:hAnsi="Arial" w:cs="Arial"/>
          <w:b/>
          <w:sz w:val="22"/>
          <w:szCs w:val="22"/>
        </w:rPr>
        <w:t>f</w:t>
      </w:r>
      <w:r w:rsidRPr="0087218E">
        <w:rPr>
          <w:rFonts w:ascii="Arial" w:eastAsia="Arial" w:hAnsi="Arial" w:cs="Arial"/>
          <w:b/>
          <w:spacing w:val="5"/>
          <w:sz w:val="22"/>
          <w:szCs w:val="22"/>
        </w:rPr>
        <w:t xml:space="preserve"> </w:t>
      </w:r>
      <w:r w:rsidRPr="0087218E">
        <w:rPr>
          <w:rFonts w:ascii="Arial" w:eastAsia="Arial" w:hAnsi="Arial" w:cs="Arial"/>
          <w:b/>
          <w:spacing w:val="6"/>
          <w:sz w:val="22"/>
          <w:szCs w:val="22"/>
        </w:rPr>
        <w:t>Nigeria</w:t>
      </w:r>
    </w:p>
    <w:p w:rsidR="00EE4601" w:rsidRPr="0087218E" w:rsidRDefault="00C40E58">
      <w:pPr>
        <w:spacing w:before="7"/>
        <w:ind w:left="2100"/>
        <w:rPr>
          <w:rFonts w:ascii="Arial" w:eastAsia="Arial" w:hAnsi="Arial" w:cs="Arial"/>
          <w:sz w:val="22"/>
          <w:szCs w:val="22"/>
        </w:rPr>
      </w:pPr>
      <w:r w:rsidRPr="0087218E">
        <w:rPr>
          <w:rFonts w:ascii="Arial" w:eastAsia="Arial" w:hAnsi="Arial" w:cs="Arial"/>
          <w:sz w:val="22"/>
          <w:szCs w:val="22"/>
        </w:rPr>
        <w:t>Lagos,</w:t>
      </w:r>
      <w:r w:rsidRPr="0087218E">
        <w:rPr>
          <w:rFonts w:ascii="Arial" w:eastAsia="Arial" w:hAnsi="Arial" w:cs="Arial"/>
          <w:spacing w:val="-2"/>
          <w:sz w:val="22"/>
          <w:szCs w:val="22"/>
        </w:rPr>
        <w:t xml:space="preserve"> </w:t>
      </w:r>
      <w:r w:rsidRPr="0087218E">
        <w:rPr>
          <w:rFonts w:ascii="Arial" w:eastAsia="Arial" w:hAnsi="Arial" w:cs="Arial"/>
          <w:sz w:val="22"/>
          <w:szCs w:val="22"/>
        </w:rPr>
        <w:t>Lagos,</w:t>
      </w:r>
      <w:r w:rsidRPr="0087218E">
        <w:rPr>
          <w:rFonts w:ascii="Arial" w:eastAsia="Arial" w:hAnsi="Arial" w:cs="Arial"/>
          <w:spacing w:val="-2"/>
          <w:sz w:val="22"/>
          <w:szCs w:val="22"/>
        </w:rPr>
        <w:t xml:space="preserve"> </w:t>
      </w:r>
      <w:r w:rsidRPr="0087218E">
        <w:rPr>
          <w:rFonts w:ascii="Arial" w:eastAsia="Arial" w:hAnsi="Arial" w:cs="Arial"/>
          <w:sz w:val="22"/>
          <w:szCs w:val="22"/>
        </w:rPr>
        <w:t>Nigeria</w:t>
      </w:r>
    </w:p>
    <w:p w:rsidR="00EE4601" w:rsidRPr="0087218E" w:rsidRDefault="00C435F6" w:rsidP="001620CC">
      <w:pPr>
        <w:rPr>
          <w:rFonts w:ascii="Arial" w:eastAsia="Arial" w:hAnsi="Arial" w:cs="Arial"/>
          <w:spacing w:val="2"/>
          <w:sz w:val="22"/>
          <w:szCs w:val="22"/>
        </w:rPr>
      </w:pPr>
      <w:r>
        <w:rPr>
          <w:rFonts w:ascii="Arial" w:hAnsi="Arial" w:cs="Arial"/>
          <w:sz w:val="26"/>
          <w:szCs w:val="26"/>
        </w:rPr>
        <w:t xml:space="preserve">                             </w:t>
      </w:r>
      <w:r w:rsidR="00C40E58" w:rsidRPr="0087218E">
        <w:rPr>
          <w:rFonts w:ascii="Arial" w:eastAsia="Arial" w:hAnsi="Arial" w:cs="Arial"/>
          <w:spacing w:val="2"/>
          <w:sz w:val="22"/>
          <w:szCs w:val="22"/>
        </w:rPr>
        <w:t>Associatio</w:t>
      </w:r>
      <w:r w:rsidR="00C40E58" w:rsidRPr="0087218E">
        <w:rPr>
          <w:rFonts w:ascii="Arial" w:eastAsia="Arial" w:hAnsi="Arial" w:cs="Arial"/>
          <w:sz w:val="22"/>
          <w:szCs w:val="22"/>
        </w:rPr>
        <w:t>n</w:t>
      </w:r>
      <w:r w:rsidR="00C40E58" w:rsidRPr="0087218E">
        <w:rPr>
          <w:rFonts w:ascii="Arial" w:eastAsia="Arial" w:hAnsi="Arial" w:cs="Arial"/>
          <w:spacing w:val="1"/>
          <w:sz w:val="22"/>
          <w:szCs w:val="22"/>
        </w:rPr>
        <w:t xml:space="preserve"> </w:t>
      </w:r>
      <w:r w:rsidR="00C40E58" w:rsidRPr="0087218E">
        <w:rPr>
          <w:rFonts w:ascii="Arial" w:eastAsia="Arial" w:hAnsi="Arial" w:cs="Arial"/>
          <w:spacing w:val="2"/>
          <w:sz w:val="22"/>
          <w:szCs w:val="22"/>
        </w:rPr>
        <w:t>o</w:t>
      </w:r>
      <w:r w:rsidR="00C40E58" w:rsidRPr="0087218E">
        <w:rPr>
          <w:rFonts w:ascii="Arial" w:eastAsia="Arial" w:hAnsi="Arial" w:cs="Arial"/>
          <w:sz w:val="22"/>
          <w:szCs w:val="22"/>
        </w:rPr>
        <w:t>f</w:t>
      </w:r>
      <w:r w:rsidR="00C40E58" w:rsidRPr="0087218E">
        <w:rPr>
          <w:rFonts w:ascii="Arial" w:eastAsia="Arial" w:hAnsi="Arial" w:cs="Arial"/>
          <w:spacing w:val="1"/>
          <w:sz w:val="22"/>
          <w:szCs w:val="22"/>
        </w:rPr>
        <w:t xml:space="preserve"> </w:t>
      </w:r>
      <w:r w:rsidR="00C40E58" w:rsidRPr="0087218E">
        <w:rPr>
          <w:rFonts w:ascii="Arial" w:eastAsia="Arial" w:hAnsi="Arial" w:cs="Arial"/>
          <w:spacing w:val="2"/>
          <w:sz w:val="22"/>
          <w:szCs w:val="22"/>
        </w:rPr>
        <w:t>Accountin</w:t>
      </w:r>
      <w:r w:rsidR="00C40E58" w:rsidRPr="0087218E">
        <w:rPr>
          <w:rFonts w:ascii="Arial" w:eastAsia="Arial" w:hAnsi="Arial" w:cs="Arial"/>
          <w:sz w:val="22"/>
          <w:szCs w:val="22"/>
        </w:rPr>
        <w:t>g</w:t>
      </w:r>
      <w:r w:rsidR="00C40E58" w:rsidRPr="0087218E">
        <w:rPr>
          <w:rFonts w:ascii="Arial" w:eastAsia="Arial" w:hAnsi="Arial" w:cs="Arial"/>
          <w:spacing w:val="1"/>
          <w:sz w:val="22"/>
          <w:szCs w:val="22"/>
        </w:rPr>
        <w:t xml:space="preserve"> </w:t>
      </w:r>
      <w:r w:rsidR="00C40E58" w:rsidRPr="0087218E">
        <w:rPr>
          <w:rFonts w:ascii="Arial" w:eastAsia="Arial" w:hAnsi="Arial" w:cs="Arial"/>
          <w:spacing w:val="2"/>
          <w:sz w:val="22"/>
          <w:szCs w:val="22"/>
        </w:rPr>
        <w:t>Technician</w:t>
      </w:r>
      <w:r w:rsidR="00C40E58" w:rsidRPr="0087218E">
        <w:rPr>
          <w:rFonts w:ascii="Arial" w:eastAsia="Arial" w:hAnsi="Arial" w:cs="Arial"/>
          <w:sz w:val="22"/>
          <w:szCs w:val="22"/>
        </w:rPr>
        <w:t>s</w:t>
      </w:r>
      <w:r w:rsidR="00C40E58" w:rsidRPr="0087218E">
        <w:rPr>
          <w:rFonts w:ascii="Arial" w:eastAsia="Arial" w:hAnsi="Arial" w:cs="Arial"/>
          <w:spacing w:val="1"/>
          <w:sz w:val="22"/>
          <w:szCs w:val="22"/>
        </w:rPr>
        <w:t xml:space="preserve"> </w:t>
      </w:r>
      <w:r w:rsidR="00C40E58" w:rsidRPr="0087218E">
        <w:rPr>
          <w:rFonts w:ascii="Arial" w:eastAsia="Arial" w:hAnsi="Arial" w:cs="Arial"/>
          <w:spacing w:val="2"/>
          <w:sz w:val="22"/>
          <w:szCs w:val="22"/>
        </w:rPr>
        <w:t>o</w:t>
      </w:r>
      <w:r w:rsidR="00C40E58" w:rsidRPr="0087218E">
        <w:rPr>
          <w:rFonts w:ascii="Arial" w:eastAsia="Arial" w:hAnsi="Arial" w:cs="Arial"/>
          <w:sz w:val="22"/>
          <w:szCs w:val="22"/>
        </w:rPr>
        <w:t>f</w:t>
      </w:r>
      <w:r w:rsidR="00C40E58" w:rsidRPr="0087218E">
        <w:rPr>
          <w:rFonts w:ascii="Arial" w:eastAsia="Arial" w:hAnsi="Arial" w:cs="Arial"/>
          <w:spacing w:val="1"/>
          <w:sz w:val="22"/>
          <w:szCs w:val="22"/>
        </w:rPr>
        <w:t xml:space="preserve"> </w:t>
      </w:r>
      <w:r w:rsidR="00C40E58" w:rsidRPr="0087218E">
        <w:rPr>
          <w:rFonts w:ascii="Arial" w:eastAsia="Arial" w:hAnsi="Arial" w:cs="Arial"/>
          <w:spacing w:val="2"/>
          <w:sz w:val="22"/>
          <w:szCs w:val="22"/>
        </w:rPr>
        <w:t>Wes</w:t>
      </w:r>
      <w:r w:rsidR="00C40E58" w:rsidRPr="0087218E">
        <w:rPr>
          <w:rFonts w:ascii="Arial" w:eastAsia="Arial" w:hAnsi="Arial" w:cs="Arial"/>
          <w:sz w:val="22"/>
          <w:szCs w:val="22"/>
        </w:rPr>
        <w:t>t</w:t>
      </w:r>
      <w:r w:rsidR="00C40E58" w:rsidRPr="0087218E">
        <w:rPr>
          <w:rFonts w:ascii="Arial" w:eastAsia="Arial" w:hAnsi="Arial" w:cs="Arial"/>
          <w:spacing w:val="1"/>
          <w:sz w:val="22"/>
          <w:szCs w:val="22"/>
        </w:rPr>
        <w:t xml:space="preserve"> </w:t>
      </w:r>
      <w:r w:rsidR="00C40E58" w:rsidRPr="0087218E">
        <w:rPr>
          <w:rFonts w:ascii="Arial" w:eastAsia="Arial" w:hAnsi="Arial" w:cs="Arial"/>
          <w:spacing w:val="2"/>
          <w:sz w:val="22"/>
          <w:szCs w:val="22"/>
        </w:rPr>
        <w:t>Africa</w:t>
      </w:r>
    </w:p>
    <w:p w:rsidR="00991F55" w:rsidRPr="0087218E" w:rsidRDefault="00991F55">
      <w:pPr>
        <w:ind w:left="2100"/>
        <w:rPr>
          <w:rFonts w:ascii="Arial" w:eastAsia="Arial" w:hAnsi="Arial" w:cs="Arial"/>
          <w:spacing w:val="2"/>
          <w:sz w:val="22"/>
          <w:szCs w:val="22"/>
        </w:rPr>
      </w:pPr>
    </w:p>
    <w:p w:rsidR="00991F55" w:rsidRPr="0087218E" w:rsidRDefault="00991F55" w:rsidP="00991F55">
      <w:pPr>
        <w:spacing w:before="72"/>
        <w:rPr>
          <w:rFonts w:ascii="Arial" w:eastAsia="Arial" w:hAnsi="Arial" w:cs="Arial"/>
          <w:sz w:val="22"/>
          <w:szCs w:val="22"/>
        </w:rPr>
      </w:pPr>
      <w:r w:rsidRPr="0087218E">
        <w:rPr>
          <w:rFonts w:ascii="Arial" w:eastAsia="Arial" w:hAnsi="Arial" w:cs="Arial"/>
          <w:spacing w:val="2"/>
          <w:sz w:val="22"/>
          <w:szCs w:val="22"/>
        </w:rPr>
        <w:t xml:space="preserve"> </w:t>
      </w:r>
      <w:r w:rsidRPr="0087218E">
        <w:rPr>
          <w:rFonts w:ascii="Arial" w:eastAsia="Arial" w:hAnsi="Arial" w:cs="Arial"/>
          <w:spacing w:val="9"/>
          <w:position w:val="2"/>
        </w:rPr>
        <w:t>200</w:t>
      </w:r>
      <w:r w:rsidRPr="0087218E">
        <w:rPr>
          <w:rFonts w:ascii="Arial" w:eastAsia="Arial" w:hAnsi="Arial" w:cs="Arial"/>
          <w:position w:val="2"/>
        </w:rPr>
        <w:t xml:space="preserve">9                          </w:t>
      </w:r>
      <w:r w:rsidRPr="0087218E">
        <w:rPr>
          <w:rFonts w:ascii="Arial" w:eastAsia="Arial" w:hAnsi="Arial" w:cs="Arial"/>
          <w:spacing w:val="32"/>
          <w:position w:val="2"/>
        </w:rPr>
        <w:t xml:space="preserve"> </w:t>
      </w:r>
      <w:r w:rsidRPr="0087218E">
        <w:rPr>
          <w:rFonts w:ascii="Arial" w:eastAsia="Arial" w:hAnsi="Arial" w:cs="Arial"/>
          <w:b/>
          <w:spacing w:val="5"/>
          <w:sz w:val="22"/>
          <w:szCs w:val="22"/>
        </w:rPr>
        <w:t>Universit</w:t>
      </w:r>
      <w:r w:rsidRPr="0087218E">
        <w:rPr>
          <w:rFonts w:ascii="Arial" w:eastAsia="Arial" w:hAnsi="Arial" w:cs="Arial"/>
          <w:b/>
          <w:sz w:val="22"/>
          <w:szCs w:val="22"/>
        </w:rPr>
        <w:t>y</w:t>
      </w:r>
      <w:r w:rsidRPr="0087218E">
        <w:rPr>
          <w:rFonts w:ascii="Arial" w:eastAsia="Arial" w:hAnsi="Arial" w:cs="Arial"/>
          <w:b/>
          <w:spacing w:val="4"/>
          <w:sz w:val="22"/>
          <w:szCs w:val="22"/>
        </w:rPr>
        <w:t xml:space="preserve"> </w:t>
      </w:r>
      <w:r w:rsidRPr="0087218E">
        <w:rPr>
          <w:rFonts w:ascii="Arial" w:eastAsia="Arial" w:hAnsi="Arial" w:cs="Arial"/>
          <w:b/>
          <w:spacing w:val="5"/>
          <w:sz w:val="22"/>
          <w:szCs w:val="22"/>
        </w:rPr>
        <w:t>o</w:t>
      </w:r>
      <w:r w:rsidRPr="0087218E">
        <w:rPr>
          <w:rFonts w:ascii="Arial" w:eastAsia="Arial" w:hAnsi="Arial" w:cs="Arial"/>
          <w:b/>
          <w:sz w:val="22"/>
          <w:szCs w:val="22"/>
        </w:rPr>
        <w:t>f</w:t>
      </w:r>
      <w:r w:rsidRPr="0087218E">
        <w:rPr>
          <w:rFonts w:ascii="Arial" w:eastAsia="Arial" w:hAnsi="Arial" w:cs="Arial"/>
          <w:b/>
          <w:spacing w:val="4"/>
          <w:sz w:val="22"/>
          <w:szCs w:val="22"/>
        </w:rPr>
        <w:t xml:space="preserve"> </w:t>
      </w:r>
      <w:r w:rsidRPr="0087218E">
        <w:rPr>
          <w:rFonts w:ascii="Arial" w:eastAsia="Arial" w:hAnsi="Arial" w:cs="Arial"/>
          <w:b/>
          <w:spacing w:val="5"/>
          <w:sz w:val="22"/>
          <w:szCs w:val="22"/>
        </w:rPr>
        <w:t>Lagos</w:t>
      </w:r>
    </w:p>
    <w:p w:rsidR="00991F55" w:rsidRPr="0087218E" w:rsidRDefault="00991F55" w:rsidP="00991F55">
      <w:pPr>
        <w:spacing w:before="7"/>
        <w:ind w:left="2100"/>
        <w:rPr>
          <w:rFonts w:ascii="Arial" w:eastAsia="Arial" w:hAnsi="Arial" w:cs="Arial"/>
          <w:sz w:val="22"/>
          <w:szCs w:val="22"/>
        </w:rPr>
      </w:pPr>
      <w:r w:rsidRPr="0087218E">
        <w:rPr>
          <w:rFonts w:ascii="Arial" w:eastAsia="Arial" w:hAnsi="Arial" w:cs="Arial"/>
          <w:sz w:val="22"/>
          <w:szCs w:val="22"/>
        </w:rPr>
        <w:t>Lagos,</w:t>
      </w:r>
      <w:r w:rsidRPr="0087218E">
        <w:rPr>
          <w:rFonts w:ascii="Arial" w:eastAsia="Arial" w:hAnsi="Arial" w:cs="Arial"/>
          <w:spacing w:val="-2"/>
          <w:sz w:val="22"/>
          <w:szCs w:val="22"/>
        </w:rPr>
        <w:t xml:space="preserve"> </w:t>
      </w:r>
      <w:r w:rsidRPr="0087218E">
        <w:rPr>
          <w:rFonts w:ascii="Arial" w:eastAsia="Arial" w:hAnsi="Arial" w:cs="Arial"/>
          <w:sz w:val="22"/>
          <w:szCs w:val="22"/>
        </w:rPr>
        <w:t>Nigeria</w:t>
      </w:r>
    </w:p>
    <w:p w:rsidR="00991F55" w:rsidRPr="0087218E" w:rsidRDefault="001C0D34" w:rsidP="001620CC">
      <w:pPr>
        <w:spacing w:before="7"/>
        <w:ind w:left="2100"/>
        <w:rPr>
          <w:rFonts w:ascii="Arial" w:eastAsia="Arial" w:hAnsi="Arial" w:cs="Arial"/>
          <w:sz w:val="22"/>
          <w:szCs w:val="22"/>
        </w:rPr>
      </w:pPr>
      <w:r w:rsidRPr="0087218E">
        <w:rPr>
          <w:rFonts w:ascii="Arial" w:eastAsia="Arial" w:hAnsi="Arial" w:cs="Arial"/>
          <w:sz w:val="22"/>
          <w:szCs w:val="22"/>
        </w:rPr>
        <w:t xml:space="preserve">BSc (Hons) </w:t>
      </w:r>
      <w:r w:rsidR="00991F55" w:rsidRPr="0087218E">
        <w:rPr>
          <w:rFonts w:ascii="Arial" w:eastAsia="Arial" w:hAnsi="Arial" w:cs="Arial"/>
          <w:sz w:val="22"/>
          <w:szCs w:val="22"/>
        </w:rPr>
        <w:t>Finance</w:t>
      </w:r>
    </w:p>
    <w:p w:rsidR="001C0D34" w:rsidRPr="0087218E" w:rsidRDefault="001C0D34" w:rsidP="001620CC">
      <w:pPr>
        <w:spacing w:before="7"/>
        <w:ind w:left="2100"/>
        <w:rPr>
          <w:rFonts w:ascii="Arial" w:eastAsia="Arial" w:hAnsi="Arial" w:cs="Arial"/>
          <w:sz w:val="22"/>
          <w:szCs w:val="22"/>
        </w:rPr>
      </w:pPr>
      <w:r w:rsidRPr="0087218E">
        <w:rPr>
          <w:rFonts w:ascii="Arial" w:eastAsia="Arial" w:hAnsi="Arial" w:cs="Arial"/>
          <w:sz w:val="22"/>
          <w:szCs w:val="22"/>
        </w:rPr>
        <w:t>Second Class Upper</w:t>
      </w:r>
    </w:p>
    <w:p w:rsidR="00991F55" w:rsidRPr="0087218E" w:rsidRDefault="00991F55" w:rsidP="00991F55">
      <w:pPr>
        <w:spacing w:before="6" w:line="100" w:lineRule="exact"/>
        <w:rPr>
          <w:rFonts w:ascii="Arial" w:hAnsi="Arial" w:cs="Arial"/>
          <w:sz w:val="10"/>
          <w:szCs w:val="10"/>
        </w:rPr>
      </w:pPr>
    </w:p>
    <w:p w:rsidR="001C0D34" w:rsidRPr="0087218E" w:rsidRDefault="001C0D34" w:rsidP="00991F55">
      <w:pPr>
        <w:ind w:left="100"/>
        <w:rPr>
          <w:rFonts w:ascii="Arial" w:eastAsia="Arial" w:hAnsi="Arial" w:cs="Arial"/>
          <w:spacing w:val="9"/>
          <w:position w:val="2"/>
        </w:rPr>
      </w:pPr>
    </w:p>
    <w:p w:rsidR="00991F55" w:rsidRPr="0087218E" w:rsidRDefault="00991F55" w:rsidP="00991F55">
      <w:pPr>
        <w:ind w:left="100"/>
        <w:rPr>
          <w:rFonts w:ascii="Arial" w:eastAsia="Arial" w:hAnsi="Arial" w:cs="Arial"/>
          <w:sz w:val="22"/>
          <w:szCs w:val="22"/>
        </w:rPr>
      </w:pPr>
      <w:r w:rsidRPr="0087218E">
        <w:rPr>
          <w:rFonts w:ascii="Arial" w:eastAsia="Arial" w:hAnsi="Arial" w:cs="Arial"/>
          <w:spacing w:val="9"/>
          <w:position w:val="2"/>
        </w:rPr>
        <w:t>200</w:t>
      </w:r>
      <w:r w:rsidRPr="0087218E">
        <w:rPr>
          <w:rFonts w:ascii="Arial" w:eastAsia="Arial" w:hAnsi="Arial" w:cs="Arial"/>
          <w:position w:val="2"/>
        </w:rPr>
        <w:t xml:space="preserve">2                          </w:t>
      </w:r>
      <w:r w:rsidRPr="0087218E">
        <w:rPr>
          <w:rFonts w:ascii="Arial" w:eastAsia="Arial" w:hAnsi="Arial" w:cs="Arial"/>
          <w:spacing w:val="32"/>
          <w:position w:val="2"/>
        </w:rPr>
        <w:t xml:space="preserve"> </w:t>
      </w:r>
      <w:r w:rsidRPr="0087218E">
        <w:rPr>
          <w:rFonts w:ascii="Arial" w:eastAsia="Arial" w:hAnsi="Arial" w:cs="Arial"/>
          <w:b/>
          <w:spacing w:val="4"/>
          <w:sz w:val="22"/>
          <w:szCs w:val="22"/>
        </w:rPr>
        <w:t>Reaga</w:t>
      </w:r>
      <w:r w:rsidRPr="0087218E">
        <w:rPr>
          <w:rFonts w:ascii="Arial" w:eastAsia="Arial" w:hAnsi="Arial" w:cs="Arial"/>
          <w:b/>
          <w:sz w:val="22"/>
          <w:szCs w:val="22"/>
        </w:rPr>
        <w:t>n</w:t>
      </w:r>
      <w:r w:rsidRPr="0087218E">
        <w:rPr>
          <w:rFonts w:ascii="Arial" w:eastAsia="Arial" w:hAnsi="Arial" w:cs="Arial"/>
          <w:b/>
          <w:spacing w:val="3"/>
          <w:sz w:val="22"/>
          <w:szCs w:val="22"/>
        </w:rPr>
        <w:t xml:space="preserve"> </w:t>
      </w:r>
      <w:r w:rsidRPr="0087218E">
        <w:rPr>
          <w:rFonts w:ascii="Arial" w:eastAsia="Arial" w:hAnsi="Arial" w:cs="Arial"/>
          <w:b/>
          <w:spacing w:val="4"/>
          <w:sz w:val="22"/>
          <w:szCs w:val="22"/>
        </w:rPr>
        <w:t>Memoria</w:t>
      </w:r>
      <w:r w:rsidRPr="0087218E">
        <w:rPr>
          <w:rFonts w:ascii="Arial" w:eastAsia="Arial" w:hAnsi="Arial" w:cs="Arial"/>
          <w:b/>
          <w:sz w:val="22"/>
          <w:szCs w:val="22"/>
        </w:rPr>
        <w:t>l</w:t>
      </w:r>
      <w:r w:rsidRPr="0087218E">
        <w:rPr>
          <w:rFonts w:ascii="Arial" w:eastAsia="Arial" w:hAnsi="Arial" w:cs="Arial"/>
          <w:b/>
          <w:spacing w:val="3"/>
          <w:sz w:val="22"/>
          <w:szCs w:val="22"/>
        </w:rPr>
        <w:t xml:space="preserve"> </w:t>
      </w:r>
      <w:r w:rsidRPr="0087218E">
        <w:rPr>
          <w:rFonts w:ascii="Arial" w:eastAsia="Arial" w:hAnsi="Arial" w:cs="Arial"/>
          <w:b/>
          <w:spacing w:val="4"/>
          <w:sz w:val="22"/>
          <w:szCs w:val="22"/>
        </w:rPr>
        <w:t>Baptis</w:t>
      </w:r>
      <w:r w:rsidRPr="0087218E">
        <w:rPr>
          <w:rFonts w:ascii="Arial" w:eastAsia="Arial" w:hAnsi="Arial" w:cs="Arial"/>
          <w:b/>
          <w:sz w:val="22"/>
          <w:szCs w:val="22"/>
        </w:rPr>
        <w:t>t</w:t>
      </w:r>
      <w:r w:rsidRPr="0087218E">
        <w:rPr>
          <w:rFonts w:ascii="Arial" w:eastAsia="Arial" w:hAnsi="Arial" w:cs="Arial"/>
          <w:b/>
          <w:spacing w:val="3"/>
          <w:sz w:val="22"/>
          <w:szCs w:val="22"/>
        </w:rPr>
        <w:t xml:space="preserve"> </w:t>
      </w:r>
      <w:r w:rsidRPr="0087218E">
        <w:rPr>
          <w:rFonts w:ascii="Arial" w:eastAsia="Arial" w:hAnsi="Arial" w:cs="Arial"/>
          <w:b/>
          <w:spacing w:val="4"/>
          <w:sz w:val="22"/>
          <w:szCs w:val="22"/>
        </w:rPr>
        <w:t>Girl</w:t>
      </w:r>
      <w:r w:rsidRPr="0087218E">
        <w:rPr>
          <w:rFonts w:ascii="Arial" w:eastAsia="Arial" w:hAnsi="Arial" w:cs="Arial"/>
          <w:b/>
          <w:sz w:val="22"/>
          <w:szCs w:val="22"/>
        </w:rPr>
        <w:t>s</w:t>
      </w:r>
      <w:r w:rsidRPr="0087218E">
        <w:rPr>
          <w:rFonts w:ascii="Arial" w:eastAsia="Arial" w:hAnsi="Arial" w:cs="Arial"/>
          <w:b/>
          <w:spacing w:val="3"/>
          <w:sz w:val="22"/>
          <w:szCs w:val="22"/>
        </w:rPr>
        <w:t xml:space="preserve"> </w:t>
      </w:r>
      <w:r w:rsidRPr="0087218E">
        <w:rPr>
          <w:rFonts w:ascii="Arial" w:eastAsia="Arial" w:hAnsi="Arial" w:cs="Arial"/>
          <w:b/>
          <w:spacing w:val="4"/>
          <w:sz w:val="22"/>
          <w:szCs w:val="22"/>
        </w:rPr>
        <w:t>Secondar</w:t>
      </w:r>
      <w:r w:rsidRPr="0087218E">
        <w:rPr>
          <w:rFonts w:ascii="Arial" w:eastAsia="Arial" w:hAnsi="Arial" w:cs="Arial"/>
          <w:b/>
          <w:sz w:val="22"/>
          <w:szCs w:val="22"/>
        </w:rPr>
        <w:t>y</w:t>
      </w:r>
      <w:r w:rsidRPr="0087218E">
        <w:rPr>
          <w:rFonts w:ascii="Arial" w:eastAsia="Arial" w:hAnsi="Arial" w:cs="Arial"/>
          <w:b/>
          <w:spacing w:val="3"/>
          <w:sz w:val="22"/>
          <w:szCs w:val="22"/>
        </w:rPr>
        <w:t xml:space="preserve"> </w:t>
      </w:r>
      <w:r w:rsidRPr="0087218E">
        <w:rPr>
          <w:rFonts w:ascii="Arial" w:eastAsia="Arial" w:hAnsi="Arial" w:cs="Arial"/>
          <w:b/>
          <w:spacing w:val="4"/>
          <w:sz w:val="22"/>
          <w:szCs w:val="22"/>
        </w:rPr>
        <w:t>School</w:t>
      </w:r>
    </w:p>
    <w:p w:rsidR="00991F55" w:rsidRPr="0087218E" w:rsidRDefault="00991F55" w:rsidP="00991F55">
      <w:pPr>
        <w:spacing w:before="7"/>
        <w:ind w:left="2100"/>
        <w:rPr>
          <w:rFonts w:ascii="Arial" w:eastAsia="Arial" w:hAnsi="Arial" w:cs="Arial"/>
          <w:sz w:val="22"/>
          <w:szCs w:val="22"/>
        </w:rPr>
      </w:pPr>
      <w:r w:rsidRPr="0087218E">
        <w:rPr>
          <w:rFonts w:ascii="Arial" w:eastAsia="Arial" w:hAnsi="Arial" w:cs="Arial"/>
          <w:spacing w:val="2"/>
          <w:sz w:val="22"/>
          <w:szCs w:val="22"/>
        </w:rPr>
        <w:t>Yaba</w:t>
      </w:r>
      <w:r w:rsidRPr="0087218E">
        <w:rPr>
          <w:rFonts w:ascii="Arial" w:eastAsia="Arial" w:hAnsi="Arial" w:cs="Arial"/>
          <w:sz w:val="22"/>
          <w:szCs w:val="22"/>
        </w:rPr>
        <w:t>,</w:t>
      </w:r>
      <w:r w:rsidRPr="0087218E">
        <w:rPr>
          <w:rFonts w:ascii="Arial" w:eastAsia="Arial" w:hAnsi="Arial" w:cs="Arial"/>
          <w:spacing w:val="-2"/>
          <w:sz w:val="22"/>
          <w:szCs w:val="22"/>
        </w:rPr>
        <w:t xml:space="preserve"> </w:t>
      </w:r>
      <w:r w:rsidRPr="0087218E">
        <w:rPr>
          <w:rFonts w:ascii="Arial" w:eastAsia="Arial" w:hAnsi="Arial" w:cs="Arial"/>
          <w:sz w:val="22"/>
          <w:szCs w:val="22"/>
        </w:rPr>
        <w:t>Lagos,</w:t>
      </w:r>
      <w:r w:rsidRPr="0087218E">
        <w:rPr>
          <w:rFonts w:ascii="Arial" w:eastAsia="Arial" w:hAnsi="Arial" w:cs="Arial"/>
          <w:spacing w:val="-2"/>
          <w:sz w:val="22"/>
          <w:szCs w:val="22"/>
        </w:rPr>
        <w:t xml:space="preserve"> </w:t>
      </w:r>
      <w:r w:rsidRPr="0087218E">
        <w:rPr>
          <w:rFonts w:ascii="Arial" w:eastAsia="Arial" w:hAnsi="Arial" w:cs="Arial"/>
          <w:sz w:val="22"/>
          <w:szCs w:val="22"/>
        </w:rPr>
        <w:t>Nigeria</w:t>
      </w:r>
    </w:p>
    <w:p w:rsidR="00991F55" w:rsidRPr="0087218E" w:rsidRDefault="00C435F6" w:rsidP="001C0D34">
      <w:pPr>
        <w:spacing w:line="240" w:lineRule="exact"/>
        <w:rPr>
          <w:rFonts w:ascii="Arial" w:eastAsia="Arial" w:hAnsi="Arial" w:cs="Arial"/>
          <w:sz w:val="22"/>
          <w:szCs w:val="22"/>
        </w:rPr>
      </w:pPr>
      <w:r>
        <w:rPr>
          <w:rFonts w:ascii="Arial" w:hAnsi="Arial" w:cs="Arial"/>
          <w:sz w:val="26"/>
          <w:szCs w:val="26"/>
        </w:rPr>
        <w:t xml:space="preserve">                             </w:t>
      </w:r>
      <w:r w:rsidR="00991F55" w:rsidRPr="0087218E">
        <w:rPr>
          <w:rFonts w:ascii="Arial" w:eastAsia="Arial" w:hAnsi="Arial" w:cs="Arial"/>
          <w:spacing w:val="-1"/>
          <w:position w:val="-1"/>
          <w:sz w:val="22"/>
          <w:szCs w:val="22"/>
        </w:rPr>
        <w:t>Senio</w:t>
      </w:r>
      <w:r w:rsidR="00991F55" w:rsidRPr="0087218E">
        <w:rPr>
          <w:rFonts w:ascii="Arial" w:eastAsia="Arial" w:hAnsi="Arial" w:cs="Arial"/>
          <w:position w:val="-1"/>
          <w:sz w:val="22"/>
          <w:szCs w:val="22"/>
        </w:rPr>
        <w:t>r</w:t>
      </w:r>
      <w:r w:rsidR="00991F55" w:rsidRPr="0087218E">
        <w:rPr>
          <w:rFonts w:ascii="Arial" w:eastAsia="Arial" w:hAnsi="Arial" w:cs="Arial"/>
          <w:spacing w:val="-2"/>
          <w:position w:val="-1"/>
          <w:sz w:val="22"/>
          <w:szCs w:val="22"/>
        </w:rPr>
        <w:t xml:space="preserve"> </w:t>
      </w:r>
      <w:r w:rsidR="00991F55" w:rsidRPr="0087218E">
        <w:rPr>
          <w:rFonts w:ascii="Arial" w:eastAsia="Arial" w:hAnsi="Arial" w:cs="Arial"/>
          <w:spacing w:val="-1"/>
          <w:position w:val="-1"/>
          <w:sz w:val="22"/>
          <w:szCs w:val="22"/>
        </w:rPr>
        <w:t>Secondar</w:t>
      </w:r>
      <w:r w:rsidR="00991F55" w:rsidRPr="0087218E">
        <w:rPr>
          <w:rFonts w:ascii="Arial" w:eastAsia="Arial" w:hAnsi="Arial" w:cs="Arial"/>
          <w:position w:val="-1"/>
          <w:sz w:val="22"/>
          <w:szCs w:val="22"/>
        </w:rPr>
        <w:t>y</w:t>
      </w:r>
      <w:r w:rsidR="00991F55" w:rsidRPr="0087218E">
        <w:rPr>
          <w:rFonts w:ascii="Arial" w:eastAsia="Arial" w:hAnsi="Arial" w:cs="Arial"/>
          <w:spacing w:val="-2"/>
          <w:position w:val="-1"/>
          <w:sz w:val="22"/>
          <w:szCs w:val="22"/>
        </w:rPr>
        <w:t xml:space="preserve"> </w:t>
      </w:r>
      <w:r w:rsidR="00991F55" w:rsidRPr="0087218E">
        <w:rPr>
          <w:rFonts w:ascii="Arial" w:eastAsia="Arial" w:hAnsi="Arial" w:cs="Arial"/>
          <w:spacing w:val="-1"/>
          <w:position w:val="-1"/>
          <w:sz w:val="22"/>
          <w:szCs w:val="22"/>
        </w:rPr>
        <w:t>Schoo</w:t>
      </w:r>
      <w:r w:rsidR="00991F55" w:rsidRPr="0087218E">
        <w:rPr>
          <w:rFonts w:ascii="Arial" w:eastAsia="Arial" w:hAnsi="Arial" w:cs="Arial"/>
          <w:position w:val="-1"/>
          <w:sz w:val="22"/>
          <w:szCs w:val="22"/>
        </w:rPr>
        <w:t>l</w:t>
      </w:r>
      <w:r w:rsidR="00991F55" w:rsidRPr="0087218E">
        <w:rPr>
          <w:rFonts w:ascii="Arial" w:eastAsia="Arial" w:hAnsi="Arial" w:cs="Arial"/>
          <w:spacing w:val="-2"/>
          <w:position w:val="-1"/>
          <w:sz w:val="22"/>
          <w:szCs w:val="22"/>
        </w:rPr>
        <w:t xml:space="preserve"> </w:t>
      </w:r>
      <w:r w:rsidR="00991F55" w:rsidRPr="0087218E">
        <w:rPr>
          <w:rFonts w:ascii="Arial" w:eastAsia="Arial" w:hAnsi="Arial" w:cs="Arial"/>
          <w:spacing w:val="-1"/>
          <w:position w:val="-1"/>
          <w:sz w:val="22"/>
          <w:szCs w:val="22"/>
        </w:rPr>
        <w:t>Certificate</w:t>
      </w:r>
      <w:r w:rsidR="001C0D34" w:rsidRPr="0087218E">
        <w:rPr>
          <w:rFonts w:ascii="Arial" w:eastAsia="Arial" w:hAnsi="Arial" w:cs="Arial"/>
          <w:spacing w:val="-1"/>
          <w:position w:val="-1"/>
          <w:sz w:val="22"/>
          <w:szCs w:val="22"/>
        </w:rPr>
        <w:t xml:space="preserve"> (SSCE)</w:t>
      </w:r>
      <w:r w:rsidR="00602400" w:rsidRPr="0087218E">
        <w:rPr>
          <w:rFonts w:ascii="Arial" w:eastAsia="Arial" w:hAnsi="Arial" w:cs="Arial"/>
          <w:spacing w:val="-1"/>
          <w:position w:val="-1"/>
          <w:sz w:val="22"/>
          <w:szCs w:val="22"/>
        </w:rPr>
        <w:t>-</w:t>
      </w:r>
    </w:p>
    <w:p w:rsidR="00991F55" w:rsidRPr="0087218E" w:rsidRDefault="00991F55">
      <w:pPr>
        <w:ind w:left="2100"/>
        <w:rPr>
          <w:rFonts w:ascii="Arial" w:eastAsia="Arial" w:hAnsi="Arial" w:cs="Arial"/>
          <w:sz w:val="22"/>
          <w:szCs w:val="22"/>
        </w:rPr>
      </w:pPr>
    </w:p>
    <w:p w:rsidR="00991F55" w:rsidRPr="0087218E" w:rsidRDefault="00991F55">
      <w:pPr>
        <w:ind w:left="2100"/>
        <w:rPr>
          <w:rFonts w:ascii="Arial" w:eastAsia="Arial" w:hAnsi="Arial" w:cs="Arial"/>
          <w:sz w:val="22"/>
          <w:szCs w:val="22"/>
        </w:rPr>
      </w:pPr>
    </w:p>
    <w:p w:rsidR="00991F55" w:rsidRPr="00C435F6" w:rsidRDefault="00F84C03" w:rsidP="001C0D34">
      <w:pPr>
        <w:ind w:left="2100"/>
        <w:rPr>
          <w:rFonts w:ascii="Arial" w:eastAsia="Arial" w:hAnsi="Arial" w:cs="Arial"/>
          <w:sz w:val="24"/>
          <w:szCs w:val="24"/>
        </w:rPr>
      </w:pPr>
      <w:r>
        <w:rPr>
          <w:rFonts w:ascii="Arial" w:eastAsia="Arial" w:hAnsi="Arial" w:cs="Arial"/>
          <w:sz w:val="22"/>
          <w:szCs w:val="22"/>
        </w:rPr>
        <w:t xml:space="preserve">                </w:t>
      </w:r>
      <w:r w:rsidR="00C435F6" w:rsidRPr="00C435F6">
        <w:rPr>
          <w:rFonts w:ascii="Arial" w:eastAsia="Arial" w:hAnsi="Arial" w:cs="Arial"/>
          <w:b/>
          <w:spacing w:val="6"/>
          <w:sz w:val="24"/>
          <w:szCs w:val="24"/>
        </w:rPr>
        <w:t>PERSONAL INFORMATION</w:t>
      </w:r>
    </w:p>
    <w:p w:rsidR="00991F55" w:rsidRPr="0087218E" w:rsidRDefault="00991F55" w:rsidP="00991F55">
      <w:pPr>
        <w:spacing w:before="7" w:line="100" w:lineRule="exact"/>
        <w:rPr>
          <w:rFonts w:ascii="Arial" w:hAnsi="Arial" w:cs="Arial"/>
          <w:sz w:val="10"/>
          <w:szCs w:val="10"/>
        </w:rPr>
      </w:pPr>
    </w:p>
    <w:p w:rsidR="00991F55" w:rsidRPr="0087218E" w:rsidRDefault="00991F55" w:rsidP="00991F55">
      <w:pPr>
        <w:ind w:left="2740"/>
        <w:rPr>
          <w:rFonts w:ascii="Arial" w:eastAsia="Arial" w:hAnsi="Arial" w:cs="Arial"/>
          <w:sz w:val="22"/>
          <w:szCs w:val="22"/>
        </w:rPr>
      </w:pPr>
      <w:r w:rsidRPr="0087218E">
        <w:rPr>
          <w:rFonts w:ascii="Arial" w:hAnsi="Arial" w:cs="Arial"/>
          <w:noProof/>
        </w:rPr>
        <w:drawing>
          <wp:anchor distT="0" distB="0" distL="114300" distR="114300" simplePos="0" relativeHeight="251685376" behindDoc="1" locked="0" layoutInCell="1" allowOverlap="1" wp14:anchorId="235D2918" wp14:editId="47FE52D6">
            <wp:simplePos x="0" y="0"/>
            <wp:positionH relativeFrom="page">
              <wp:posOffset>1866900</wp:posOffset>
            </wp:positionH>
            <wp:positionV relativeFrom="paragraph">
              <wp:posOffset>54610</wp:posOffset>
            </wp:positionV>
            <wp:extent cx="76200" cy="7620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r w:rsidRPr="0087218E">
        <w:rPr>
          <w:rFonts w:ascii="Arial" w:eastAsia="Arial" w:hAnsi="Arial" w:cs="Arial"/>
          <w:w w:val="94"/>
          <w:sz w:val="22"/>
          <w:szCs w:val="22"/>
        </w:rPr>
        <w:t>DATE</w:t>
      </w:r>
      <w:r w:rsidRPr="0087218E">
        <w:rPr>
          <w:rFonts w:ascii="Arial" w:eastAsia="Arial" w:hAnsi="Arial" w:cs="Arial"/>
          <w:spacing w:val="3"/>
          <w:w w:val="94"/>
          <w:sz w:val="22"/>
          <w:szCs w:val="22"/>
        </w:rPr>
        <w:t xml:space="preserve"> </w:t>
      </w:r>
      <w:r w:rsidRPr="0087218E">
        <w:rPr>
          <w:rFonts w:ascii="Arial" w:eastAsia="Arial" w:hAnsi="Arial" w:cs="Arial"/>
          <w:sz w:val="22"/>
          <w:szCs w:val="22"/>
        </w:rPr>
        <w:t>OF</w:t>
      </w:r>
      <w:r w:rsidRPr="0087218E">
        <w:rPr>
          <w:rFonts w:ascii="Arial" w:eastAsia="Arial" w:hAnsi="Arial" w:cs="Arial"/>
          <w:spacing w:val="-19"/>
          <w:sz w:val="22"/>
          <w:szCs w:val="22"/>
        </w:rPr>
        <w:t xml:space="preserve"> </w:t>
      </w:r>
      <w:r w:rsidRPr="0087218E">
        <w:rPr>
          <w:rFonts w:ascii="Arial" w:eastAsia="Arial" w:hAnsi="Arial" w:cs="Arial"/>
          <w:w w:val="94"/>
          <w:sz w:val="22"/>
          <w:szCs w:val="22"/>
        </w:rPr>
        <w:t>BIRTH:</w:t>
      </w:r>
      <w:r w:rsidR="005157E1" w:rsidRPr="0087218E">
        <w:rPr>
          <w:rFonts w:ascii="Arial" w:eastAsia="Arial" w:hAnsi="Arial" w:cs="Arial"/>
          <w:w w:val="94"/>
          <w:sz w:val="22"/>
          <w:szCs w:val="22"/>
        </w:rPr>
        <w:t xml:space="preserve"> </w:t>
      </w:r>
      <w:r w:rsidRPr="0087218E">
        <w:rPr>
          <w:rFonts w:ascii="Arial" w:eastAsia="Arial" w:hAnsi="Arial" w:cs="Arial"/>
          <w:w w:val="94"/>
          <w:sz w:val="22"/>
          <w:szCs w:val="22"/>
        </w:rPr>
        <w:t>15th</w:t>
      </w:r>
      <w:r w:rsidRPr="0087218E">
        <w:rPr>
          <w:rFonts w:ascii="Arial" w:eastAsia="Arial" w:hAnsi="Arial" w:cs="Arial"/>
          <w:spacing w:val="3"/>
          <w:w w:val="94"/>
          <w:sz w:val="22"/>
          <w:szCs w:val="22"/>
        </w:rPr>
        <w:t xml:space="preserve"> </w:t>
      </w:r>
      <w:r w:rsidRPr="0087218E">
        <w:rPr>
          <w:rFonts w:ascii="Arial" w:eastAsia="Arial" w:hAnsi="Arial" w:cs="Arial"/>
          <w:w w:val="94"/>
          <w:sz w:val="22"/>
          <w:szCs w:val="22"/>
        </w:rPr>
        <w:t>December,</w:t>
      </w:r>
      <w:r w:rsidRPr="0087218E">
        <w:rPr>
          <w:rFonts w:ascii="Arial" w:eastAsia="Arial" w:hAnsi="Arial" w:cs="Arial"/>
          <w:spacing w:val="3"/>
          <w:w w:val="94"/>
          <w:sz w:val="22"/>
          <w:szCs w:val="22"/>
        </w:rPr>
        <w:t xml:space="preserve"> </w:t>
      </w:r>
      <w:r w:rsidRPr="0087218E">
        <w:rPr>
          <w:rFonts w:ascii="Arial" w:eastAsia="Arial" w:hAnsi="Arial" w:cs="Arial"/>
          <w:sz w:val="22"/>
          <w:szCs w:val="22"/>
        </w:rPr>
        <w:t>1984</w:t>
      </w:r>
    </w:p>
    <w:p w:rsidR="00991F55" w:rsidRPr="0087218E" w:rsidRDefault="00991F55" w:rsidP="00991F55">
      <w:pPr>
        <w:spacing w:before="7"/>
        <w:ind w:left="2740"/>
        <w:rPr>
          <w:rFonts w:ascii="Arial" w:eastAsia="Arial" w:hAnsi="Arial" w:cs="Arial"/>
          <w:sz w:val="22"/>
          <w:szCs w:val="22"/>
        </w:rPr>
      </w:pPr>
      <w:r w:rsidRPr="0087218E">
        <w:rPr>
          <w:rFonts w:ascii="Arial" w:hAnsi="Arial" w:cs="Arial"/>
          <w:noProof/>
        </w:rPr>
        <w:drawing>
          <wp:anchor distT="0" distB="0" distL="114300" distR="114300" simplePos="0" relativeHeight="251686400" behindDoc="1" locked="0" layoutInCell="1" allowOverlap="1" wp14:anchorId="02BCC2C6" wp14:editId="1E88D00B">
            <wp:simplePos x="0" y="0"/>
            <wp:positionH relativeFrom="page">
              <wp:posOffset>1866900</wp:posOffset>
            </wp:positionH>
            <wp:positionV relativeFrom="paragraph">
              <wp:posOffset>59055</wp:posOffset>
            </wp:positionV>
            <wp:extent cx="76200" cy="7620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r w:rsidRPr="0087218E">
        <w:rPr>
          <w:rFonts w:ascii="Arial" w:eastAsia="Arial" w:hAnsi="Arial" w:cs="Arial"/>
          <w:w w:val="94"/>
          <w:sz w:val="22"/>
          <w:szCs w:val="22"/>
        </w:rPr>
        <w:t>NATIONALITY:</w:t>
      </w:r>
      <w:r w:rsidRPr="0087218E">
        <w:rPr>
          <w:rFonts w:ascii="Arial" w:eastAsia="Arial" w:hAnsi="Arial" w:cs="Arial"/>
          <w:spacing w:val="3"/>
          <w:w w:val="94"/>
          <w:sz w:val="22"/>
          <w:szCs w:val="22"/>
        </w:rPr>
        <w:t xml:space="preserve"> </w:t>
      </w:r>
      <w:r w:rsidR="005157E1" w:rsidRPr="0087218E">
        <w:rPr>
          <w:rFonts w:ascii="Arial" w:eastAsia="Arial" w:hAnsi="Arial" w:cs="Arial"/>
          <w:spacing w:val="3"/>
          <w:w w:val="94"/>
          <w:sz w:val="22"/>
          <w:szCs w:val="22"/>
        </w:rPr>
        <w:t xml:space="preserve"> </w:t>
      </w:r>
      <w:r w:rsidRPr="0087218E">
        <w:rPr>
          <w:rFonts w:ascii="Arial" w:eastAsia="Arial" w:hAnsi="Arial" w:cs="Arial"/>
          <w:sz w:val="22"/>
          <w:szCs w:val="22"/>
        </w:rPr>
        <w:t>Nigerian</w:t>
      </w:r>
    </w:p>
    <w:p w:rsidR="00991F55" w:rsidRPr="0087218E" w:rsidRDefault="00991F55" w:rsidP="00991F55">
      <w:pPr>
        <w:spacing w:before="7" w:line="246" w:lineRule="auto"/>
        <w:ind w:left="2740" w:right="3602"/>
        <w:rPr>
          <w:rFonts w:ascii="Arial" w:eastAsia="Arial" w:hAnsi="Arial" w:cs="Arial"/>
          <w:sz w:val="22"/>
          <w:szCs w:val="22"/>
        </w:rPr>
      </w:pPr>
      <w:r w:rsidRPr="0087218E">
        <w:rPr>
          <w:rFonts w:ascii="Arial" w:hAnsi="Arial" w:cs="Arial"/>
          <w:noProof/>
        </w:rPr>
        <w:drawing>
          <wp:anchor distT="0" distB="0" distL="114300" distR="114300" simplePos="0" relativeHeight="251687424" behindDoc="1" locked="0" layoutInCell="1" allowOverlap="1" wp14:anchorId="01A1ECA0" wp14:editId="3BFF6A33">
            <wp:simplePos x="0" y="0"/>
            <wp:positionH relativeFrom="page">
              <wp:posOffset>1866900</wp:posOffset>
            </wp:positionH>
            <wp:positionV relativeFrom="paragraph">
              <wp:posOffset>59055</wp:posOffset>
            </wp:positionV>
            <wp:extent cx="76200" cy="7620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r w:rsidRPr="0087218E">
        <w:rPr>
          <w:rFonts w:ascii="Arial" w:hAnsi="Arial" w:cs="Arial"/>
          <w:noProof/>
        </w:rPr>
        <w:drawing>
          <wp:anchor distT="0" distB="0" distL="114300" distR="114300" simplePos="0" relativeHeight="251688448" behindDoc="1" locked="0" layoutInCell="1" allowOverlap="1" wp14:anchorId="509A0995" wp14:editId="406E8361">
            <wp:simplePos x="0" y="0"/>
            <wp:positionH relativeFrom="page">
              <wp:posOffset>1866900</wp:posOffset>
            </wp:positionH>
            <wp:positionV relativeFrom="paragraph">
              <wp:posOffset>224155</wp:posOffset>
            </wp:positionV>
            <wp:extent cx="76200" cy="7620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r w:rsidRPr="0087218E">
        <w:rPr>
          <w:rFonts w:ascii="Arial" w:hAnsi="Arial" w:cs="Arial"/>
          <w:noProof/>
        </w:rPr>
        <w:drawing>
          <wp:anchor distT="0" distB="0" distL="114300" distR="114300" simplePos="0" relativeHeight="251689472" behindDoc="1" locked="0" layoutInCell="1" allowOverlap="1" wp14:anchorId="6AB2E971" wp14:editId="6CB27FA5">
            <wp:simplePos x="0" y="0"/>
            <wp:positionH relativeFrom="page">
              <wp:posOffset>1866900</wp:posOffset>
            </wp:positionH>
            <wp:positionV relativeFrom="paragraph">
              <wp:posOffset>389255</wp:posOffset>
            </wp:positionV>
            <wp:extent cx="76200" cy="7620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r w:rsidRPr="0087218E">
        <w:rPr>
          <w:rFonts w:ascii="Arial" w:eastAsia="Arial" w:hAnsi="Arial" w:cs="Arial"/>
          <w:w w:val="93"/>
          <w:sz w:val="22"/>
          <w:szCs w:val="22"/>
        </w:rPr>
        <w:t>STATE</w:t>
      </w:r>
      <w:r w:rsidRPr="0087218E">
        <w:rPr>
          <w:rFonts w:ascii="Arial" w:eastAsia="Arial" w:hAnsi="Arial" w:cs="Arial"/>
          <w:spacing w:val="3"/>
          <w:w w:val="93"/>
          <w:sz w:val="22"/>
          <w:szCs w:val="22"/>
        </w:rPr>
        <w:t xml:space="preserve"> </w:t>
      </w:r>
      <w:r w:rsidRPr="0087218E">
        <w:rPr>
          <w:rFonts w:ascii="Arial" w:eastAsia="Arial" w:hAnsi="Arial" w:cs="Arial"/>
          <w:sz w:val="22"/>
          <w:szCs w:val="22"/>
        </w:rPr>
        <w:t>OF</w:t>
      </w:r>
      <w:r w:rsidRPr="0087218E">
        <w:rPr>
          <w:rFonts w:ascii="Arial" w:eastAsia="Arial" w:hAnsi="Arial" w:cs="Arial"/>
          <w:spacing w:val="-22"/>
          <w:sz w:val="22"/>
          <w:szCs w:val="22"/>
        </w:rPr>
        <w:t xml:space="preserve"> </w:t>
      </w:r>
      <w:r w:rsidRPr="0087218E">
        <w:rPr>
          <w:rFonts w:ascii="Arial" w:eastAsia="Arial" w:hAnsi="Arial" w:cs="Arial"/>
          <w:w w:val="93"/>
          <w:sz w:val="22"/>
          <w:szCs w:val="22"/>
        </w:rPr>
        <w:t>ORGIN:</w:t>
      </w:r>
      <w:r w:rsidRPr="0087218E">
        <w:rPr>
          <w:rFonts w:ascii="Arial" w:eastAsia="Arial" w:hAnsi="Arial" w:cs="Arial"/>
          <w:spacing w:val="3"/>
          <w:w w:val="93"/>
          <w:sz w:val="22"/>
          <w:szCs w:val="22"/>
        </w:rPr>
        <w:t xml:space="preserve"> </w:t>
      </w:r>
      <w:r w:rsidRPr="0087218E">
        <w:rPr>
          <w:rFonts w:ascii="Arial" w:eastAsia="Arial" w:hAnsi="Arial" w:cs="Arial"/>
          <w:w w:val="93"/>
          <w:sz w:val="22"/>
          <w:szCs w:val="22"/>
        </w:rPr>
        <w:t>Ondo</w:t>
      </w:r>
      <w:r w:rsidRPr="0087218E">
        <w:rPr>
          <w:rFonts w:ascii="Arial" w:eastAsia="Arial" w:hAnsi="Arial" w:cs="Arial"/>
          <w:spacing w:val="3"/>
          <w:w w:val="93"/>
          <w:sz w:val="22"/>
          <w:szCs w:val="22"/>
        </w:rPr>
        <w:t xml:space="preserve"> </w:t>
      </w:r>
      <w:r w:rsidRPr="0087218E">
        <w:rPr>
          <w:rFonts w:ascii="Arial" w:eastAsia="Arial" w:hAnsi="Arial" w:cs="Arial"/>
          <w:sz w:val="22"/>
          <w:szCs w:val="22"/>
        </w:rPr>
        <w:t xml:space="preserve">State </w:t>
      </w:r>
      <w:r w:rsidRPr="0087218E">
        <w:rPr>
          <w:rFonts w:ascii="Arial" w:eastAsia="Arial" w:hAnsi="Arial" w:cs="Arial"/>
          <w:w w:val="92"/>
          <w:sz w:val="22"/>
          <w:szCs w:val="22"/>
        </w:rPr>
        <w:t>LOCAL</w:t>
      </w:r>
      <w:r w:rsidRPr="0087218E">
        <w:rPr>
          <w:rFonts w:ascii="Arial" w:eastAsia="Arial" w:hAnsi="Arial" w:cs="Arial"/>
          <w:spacing w:val="4"/>
          <w:w w:val="92"/>
          <w:sz w:val="22"/>
          <w:szCs w:val="22"/>
        </w:rPr>
        <w:t xml:space="preserve"> </w:t>
      </w:r>
      <w:r w:rsidRPr="0087218E">
        <w:rPr>
          <w:rFonts w:ascii="Arial" w:eastAsia="Arial" w:hAnsi="Arial" w:cs="Arial"/>
          <w:w w:val="92"/>
          <w:sz w:val="22"/>
          <w:szCs w:val="22"/>
        </w:rPr>
        <w:t>GOVERNMENT</w:t>
      </w:r>
      <w:r w:rsidRPr="0087218E">
        <w:rPr>
          <w:rFonts w:ascii="Arial" w:eastAsia="Arial" w:hAnsi="Arial" w:cs="Arial"/>
          <w:spacing w:val="4"/>
          <w:w w:val="92"/>
          <w:sz w:val="22"/>
          <w:szCs w:val="22"/>
        </w:rPr>
        <w:t xml:space="preserve"> </w:t>
      </w:r>
      <w:r w:rsidRPr="0087218E">
        <w:rPr>
          <w:rFonts w:ascii="Arial" w:eastAsia="Arial" w:hAnsi="Arial" w:cs="Arial"/>
          <w:w w:val="92"/>
          <w:sz w:val="22"/>
          <w:szCs w:val="22"/>
        </w:rPr>
        <w:t>AREA:</w:t>
      </w:r>
      <w:r w:rsidRPr="0087218E">
        <w:rPr>
          <w:rFonts w:ascii="Arial" w:eastAsia="Arial" w:hAnsi="Arial" w:cs="Arial"/>
          <w:spacing w:val="4"/>
          <w:w w:val="92"/>
          <w:sz w:val="22"/>
          <w:szCs w:val="22"/>
        </w:rPr>
        <w:t xml:space="preserve"> </w:t>
      </w:r>
      <w:r w:rsidRPr="0087218E">
        <w:rPr>
          <w:rFonts w:ascii="Arial" w:eastAsia="Arial" w:hAnsi="Arial" w:cs="Arial"/>
          <w:sz w:val="22"/>
          <w:szCs w:val="22"/>
        </w:rPr>
        <w:t xml:space="preserve">Ilaje </w:t>
      </w:r>
      <w:r w:rsidRPr="0087218E">
        <w:rPr>
          <w:rFonts w:ascii="Arial" w:eastAsia="Arial" w:hAnsi="Arial" w:cs="Arial"/>
          <w:w w:val="94"/>
          <w:sz w:val="22"/>
          <w:szCs w:val="22"/>
        </w:rPr>
        <w:t>MARITAL</w:t>
      </w:r>
      <w:r w:rsidRPr="0087218E">
        <w:rPr>
          <w:rFonts w:ascii="Arial" w:eastAsia="Arial" w:hAnsi="Arial" w:cs="Arial"/>
          <w:spacing w:val="3"/>
          <w:w w:val="94"/>
          <w:sz w:val="22"/>
          <w:szCs w:val="22"/>
        </w:rPr>
        <w:t xml:space="preserve"> </w:t>
      </w:r>
      <w:r w:rsidRPr="0087218E">
        <w:rPr>
          <w:rFonts w:ascii="Arial" w:eastAsia="Arial" w:hAnsi="Arial" w:cs="Arial"/>
          <w:w w:val="94"/>
          <w:sz w:val="22"/>
          <w:szCs w:val="22"/>
        </w:rPr>
        <w:t>STATUS:</w:t>
      </w:r>
      <w:r w:rsidRPr="0087218E">
        <w:rPr>
          <w:rFonts w:ascii="Arial" w:eastAsia="Arial" w:hAnsi="Arial" w:cs="Arial"/>
          <w:spacing w:val="3"/>
          <w:w w:val="94"/>
          <w:sz w:val="22"/>
          <w:szCs w:val="22"/>
        </w:rPr>
        <w:t xml:space="preserve"> </w:t>
      </w:r>
      <w:r w:rsidR="00612AE9">
        <w:rPr>
          <w:rFonts w:ascii="Arial" w:eastAsia="Arial" w:hAnsi="Arial" w:cs="Arial"/>
          <w:sz w:val="22"/>
          <w:szCs w:val="22"/>
        </w:rPr>
        <w:t>Married</w:t>
      </w:r>
      <w:bookmarkStart w:id="0" w:name="_GoBack"/>
      <w:bookmarkEnd w:id="0"/>
    </w:p>
    <w:p w:rsidR="00991F55" w:rsidRPr="0087218E" w:rsidRDefault="00991F55" w:rsidP="00991F55">
      <w:pPr>
        <w:spacing w:line="240" w:lineRule="exact"/>
        <w:ind w:left="2740"/>
        <w:rPr>
          <w:rFonts w:ascii="Arial" w:eastAsia="Arial" w:hAnsi="Arial" w:cs="Arial"/>
          <w:sz w:val="22"/>
          <w:szCs w:val="22"/>
        </w:rPr>
      </w:pPr>
      <w:r w:rsidRPr="0087218E">
        <w:rPr>
          <w:rFonts w:ascii="Arial" w:hAnsi="Arial" w:cs="Arial"/>
          <w:noProof/>
        </w:rPr>
        <w:drawing>
          <wp:anchor distT="0" distB="0" distL="114300" distR="114300" simplePos="0" relativeHeight="251690496" behindDoc="1" locked="0" layoutInCell="1" allowOverlap="1" wp14:anchorId="16D7D6DA" wp14:editId="715A310D">
            <wp:simplePos x="0" y="0"/>
            <wp:positionH relativeFrom="page">
              <wp:posOffset>1866900</wp:posOffset>
            </wp:positionH>
            <wp:positionV relativeFrom="paragraph">
              <wp:posOffset>54610</wp:posOffset>
            </wp:positionV>
            <wp:extent cx="76200" cy="7620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pic:spPr>
                </pic:pic>
              </a:graphicData>
            </a:graphic>
            <wp14:sizeRelH relativeFrom="page">
              <wp14:pctWidth>0</wp14:pctWidth>
            </wp14:sizeRelH>
            <wp14:sizeRelV relativeFrom="page">
              <wp14:pctHeight>0</wp14:pctHeight>
            </wp14:sizeRelV>
          </wp:anchor>
        </w:drawing>
      </w:r>
      <w:r w:rsidRPr="0087218E">
        <w:rPr>
          <w:rFonts w:ascii="Arial" w:eastAsia="Arial" w:hAnsi="Arial" w:cs="Arial"/>
          <w:w w:val="92"/>
          <w:position w:val="-1"/>
          <w:sz w:val="22"/>
          <w:szCs w:val="22"/>
        </w:rPr>
        <w:t>SEX:</w:t>
      </w:r>
      <w:r w:rsidRPr="0087218E">
        <w:rPr>
          <w:rFonts w:ascii="Arial" w:eastAsia="Arial" w:hAnsi="Arial" w:cs="Arial"/>
          <w:spacing w:val="4"/>
          <w:w w:val="92"/>
          <w:position w:val="-1"/>
          <w:sz w:val="22"/>
          <w:szCs w:val="22"/>
        </w:rPr>
        <w:t xml:space="preserve"> </w:t>
      </w:r>
      <w:r w:rsidRPr="0087218E">
        <w:rPr>
          <w:rFonts w:ascii="Arial" w:eastAsia="Arial" w:hAnsi="Arial" w:cs="Arial"/>
          <w:position w:val="-1"/>
          <w:sz w:val="22"/>
          <w:szCs w:val="22"/>
        </w:rPr>
        <w:t>Female</w:t>
      </w:r>
    </w:p>
    <w:p w:rsidR="00991F55" w:rsidRPr="0087218E" w:rsidRDefault="00991F55" w:rsidP="00991F55">
      <w:pPr>
        <w:spacing w:line="140" w:lineRule="exact"/>
        <w:rPr>
          <w:rFonts w:ascii="Arial" w:hAnsi="Arial" w:cs="Arial"/>
          <w:sz w:val="14"/>
          <w:szCs w:val="14"/>
        </w:rPr>
      </w:pPr>
    </w:p>
    <w:p w:rsidR="00991F55" w:rsidRPr="0087218E" w:rsidRDefault="00991F55" w:rsidP="00991F55">
      <w:pPr>
        <w:spacing w:line="200" w:lineRule="exact"/>
        <w:rPr>
          <w:rFonts w:ascii="Arial" w:hAnsi="Arial" w:cs="Arial"/>
        </w:rPr>
      </w:pPr>
    </w:p>
    <w:p w:rsidR="00991F55" w:rsidRPr="0087218E" w:rsidRDefault="00991F55" w:rsidP="00991F55">
      <w:pPr>
        <w:spacing w:line="200" w:lineRule="exact"/>
        <w:rPr>
          <w:rFonts w:ascii="Arial" w:hAnsi="Arial" w:cs="Arial"/>
        </w:rPr>
        <w:sectPr w:rsidR="00991F55" w:rsidRPr="0087218E" w:rsidSect="00991F55">
          <w:type w:val="continuous"/>
          <w:pgSz w:w="11900" w:h="16840"/>
          <w:pgMar w:top="500" w:right="1680" w:bottom="280" w:left="540" w:header="720" w:footer="720" w:gutter="0"/>
          <w:cols w:space="720"/>
        </w:sectPr>
      </w:pPr>
    </w:p>
    <w:p w:rsidR="00991F55" w:rsidRPr="0087218E" w:rsidRDefault="00991F55" w:rsidP="00991F55">
      <w:pPr>
        <w:spacing w:before="2" w:line="180" w:lineRule="exact"/>
        <w:rPr>
          <w:rFonts w:ascii="Arial" w:hAnsi="Arial" w:cs="Arial"/>
          <w:sz w:val="19"/>
          <w:szCs w:val="19"/>
        </w:rPr>
      </w:pPr>
    </w:p>
    <w:p w:rsidR="00991F55" w:rsidRPr="00C435F6" w:rsidRDefault="00C435F6" w:rsidP="00C435F6">
      <w:pPr>
        <w:ind w:right="-53"/>
        <w:rPr>
          <w:rFonts w:ascii="Arial" w:eastAsia="Arial" w:hAnsi="Arial" w:cs="Arial"/>
          <w:b/>
          <w:spacing w:val="-1"/>
          <w:sz w:val="24"/>
          <w:szCs w:val="24"/>
        </w:rPr>
      </w:pPr>
      <w:r>
        <w:rPr>
          <w:rFonts w:ascii="Arial" w:hAnsi="Arial" w:cs="Arial"/>
        </w:rPr>
        <w:t xml:space="preserve">                                                           </w:t>
      </w:r>
      <w:r w:rsidRPr="00C435F6">
        <w:rPr>
          <w:rFonts w:ascii="Arial" w:eastAsia="Arial" w:hAnsi="Arial" w:cs="Arial"/>
          <w:b/>
          <w:spacing w:val="-1"/>
          <w:sz w:val="24"/>
          <w:szCs w:val="24"/>
        </w:rPr>
        <w:t>REFEREES</w:t>
      </w:r>
    </w:p>
    <w:p w:rsidR="00991F55" w:rsidRPr="0087218E" w:rsidRDefault="00991F55" w:rsidP="00991F55">
      <w:pPr>
        <w:ind w:left="2100" w:right="-53"/>
        <w:rPr>
          <w:rFonts w:ascii="Arial" w:eastAsia="Arial" w:hAnsi="Arial" w:cs="Arial"/>
          <w:spacing w:val="-1"/>
          <w:sz w:val="22"/>
          <w:szCs w:val="22"/>
        </w:rPr>
      </w:pPr>
    </w:p>
    <w:p w:rsidR="00991F55" w:rsidRPr="0087218E" w:rsidRDefault="00097CCE" w:rsidP="00097CCE">
      <w:pPr>
        <w:pStyle w:val="ListParagraph"/>
        <w:numPr>
          <w:ilvl w:val="0"/>
          <w:numId w:val="5"/>
        </w:numPr>
        <w:ind w:right="-53"/>
        <w:rPr>
          <w:rFonts w:ascii="Arial" w:eastAsia="Arial" w:hAnsi="Arial" w:cs="Arial"/>
          <w:b/>
          <w:spacing w:val="-1"/>
          <w:sz w:val="22"/>
          <w:szCs w:val="22"/>
        </w:rPr>
      </w:pPr>
      <w:r w:rsidRPr="0087218E">
        <w:rPr>
          <w:rFonts w:ascii="Arial" w:eastAsia="Arial" w:hAnsi="Arial" w:cs="Arial"/>
          <w:b/>
          <w:i/>
          <w:spacing w:val="-1"/>
          <w:sz w:val="22"/>
          <w:szCs w:val="22"/>
        </w:rPr>
        <w:t>Prof A.S. Akanmu</w:t>
      </w:r>
    </w:p>
    <w:p w:rsidR="00097CCE" w:rsidRPr="0087218E" w:rsidRDefault="00097CCE" w:rsidP="00097CCE">
      <w:pPr>
        <w:ind w:left="720" w:right="-53"/>
        <w:rPr>
          <w:rFonts w:ascii="Arial" w:eastAsia="Arial" w:hAnsi="Arial" w:cs="Arial"/>
          <w:spacing w:val="-1"/>
          <w:sz w:val="22"/>
          <w:szCs w:val="22"/>
        </w:rPr>
      </w:pPr>
      <w:r w:rsidRPr="0087218E">
        <w:rPr>
          <w:rFonts w:ascii="Arial" w:eastAsia="Arial" w:hAnsi="Arial" w:cs="Arial"/>
          <w:spacing w:val="-1"/>
          <w:sz w:val="22"/>
          <w:szCs w:val="22"/>
        </w:rPr>
        <w:t>Department of Haemotology and Blood Transfusion</w:t>
      </w:r>
    </w:p>
    <w:p w:rsidR="00097CCE" w:rsidRPr="0087218E" w:rsidRDefault="00DB293E" w:rsidP="00097CCE">
      <w:pPr>
        <w:ind w:left="720" w:right="-53"/>
        <w:rPr>
          <w:rFonts w:ascii="Arial" w:eastAsia="Arial" w:hAnsi="Arial" w:cs="Arial"/>
          <w:spacing w:val="-1"/>
          <w:sz w:val="22"/>
          <w:szCs w:val="22"/>
        </w:rPr>
      </w:pPr>
      <w:r w:rsidRPr="0087218E">
        <w:rPr>
          <w:rFonts w:ascii="Arial" w:eastAsia="Arial" w:hAnsi="Arial" w:cs="Arial"/>
          <w:spacing w:val="-1"/>
          <w:sz w:val="22"/>
          <w:szCs w:val="22"/>
        </w:rPr>
        <w:t>Faculty of Clinical Sciences,</w:t>
      </w:r>
    </w:p>
    <w:p w:rsidR="00DB293E" w:rsidRPr="0087218E" w:rsidRDefault="00DB293E" w:rsidP="00097CCE">
      <w:pPr>
        <w:ind w:left="720" w:right="-53"/>
        <w:rPr>
          <w:rFonts w:ascii="Arial" w:eastAsia="Arial" w:hAnsi="Arial" w:cs="Arial"/>
          <w:spacing w:val="-1"/>
          <w:sz w:val="22"/>
          <w:szCs w:val="22"/>
        </w:rPr>
      </w:pPr>
      <w:r w:rsidRPr="0087218E">
        <w:rPr>
          <w:rFonts w:ascii="Arial" w:eastAsia="Arial" w:hAnsi="Arial" w:cs="Arial"/>
          <w:spacing w:val="-1"/>
          <w:sz w:val="22"/>
          <w:szCs w:val="22"/>
        </w:rPr>
        <w:t>College of Medicine,</w:t>
      </w:r>
    </w:p>
    <w:p w:rsidR="00DB293E" w:rsidRPr="0087218E" w:rsidRDefault="00DB293E" w:rsidP="00097CCE">
      <w:pPr>
        <w:ind w:left="720" w:right="-53"/>
        <w:rPr>
          <w:rFonts w:ascii="Arial" w:eastAsia="Arial" w:hAnsi="Arial" w:cs="Arial"/>
          <w:spacing w:val="-1"/>
          <w:sz w:val="22"/>
          <w:szCs w:val="22"/>
        </w:rPr>
      </w:pPr>
      <w:r w:rsidRPr="0087218E">
        <w:rPr>
          <w:rFonts w:ascii="Arial" w:eastAsia="Arial" w:hAnsi="Arial" w:cs="Arial"/>
          <w:spacing w:val="-1"/>
          <w:sz w:val="22"/>
          <w:szCs w:val="22"/>
        </w:rPr>
        <w:t>University of Lagos</w:t>
      </w:r>
    </w:p>
    <w:p w:rsidR="00DB293E" w:rsidRDefault="00DB293E" w:rsidP="00097CCE">
      <w:pPr>
        <w:ind w:left="720" w:right="-53"/>
        <w:rPr>
          <w:rFonts w:ascii="Arial" w:eastAsia="Arial" w:hAnsi="Arial" w:cs="Arial"/>
          <w:spacing w:val="-1"/>
          <w:sz w:val="22"/>
          <w:szCs w:val="22"/>
        </w:rPr>
      </w:pPr>
      <w:r w:rsidRPr="0087218E">
        <w:rPr>
          <w:rFonts w:ascii="Arial" w:eastAsia="Arial" w:hAnsi="Arial" w:cs="Arial"/>
          <w:spacing w:val="-1"/>
          <w:sz w:val="22"/>
          <w:szCs w:val="22"/>
        </w:rPr>
        <w:t>Idiaraba, Lagos</w:t>
      </w:r>
    </w:p>
    <w:p w:rsidR="005C3DA5" w:rsidRPr="00B63D5D" w:rsidRDefault="005C3DA5" w:rsidP="005C3DA5">
      <w:pPr>
        <w:ind w:left="720" w:right="-53"/>
        <w:rPr>
          <w:rFonts w:ascii="Arial" w:eastAsia="Arial" w:hAnsi="Arial" w:cs="Arial"/>
          <w:spacing w:val="-1"/>
          <w:sz w:val="22"/>
          <w:szCs w:val="22"/>
        </w:rPr>
      </w:pPr>
      <w:r>
        <w:rPr>
          <w:rFonts w:ascii="Arial" w:eastAsia="Arial" w:hAnsi="Arial" w:cs="Arial"/>
          <w:spacing w:val="-1"/>
          <w:sz w:val="22"/>
          <w:szCs w:val="22"/>
        </w:rPr>
        <w:t>Email address</w:t>
      </w:r>
      <w:r w:rsidRPr="00B63D5D">
        <w:rPr>
          <w:rFonts w:ascii="Arial" w:eastAsia="Arial" w:hAnsi="Arial" w:cs="Arial"/>
          <w:spacing w:val="-1"/>
          <w:sz w:val="22"/>
          <w:szCs w:val="22"/>
        </w:rPr>
        <w:t>:</w:t>
      </w:r>
      <w:r w:rsidRPr="00B63D5D">
        <w:rPr>
          <w:rFonts w:ascii="Arial" w:hAnsi="Arial" w:cs="Arial"/>
          <w:color w:val="333333"/>
          <w:sz w:val="22"/>
          <w:szCs w:val="22"/>
          <w:shd w:val="clear" w:color="auto" w:fill="FFFFFF"/>
        </w:rPr>
        <w:t xml:space="preserve"> asakanmu@cmul.edu.ng</w:t>
      </w:r>
    </w:p>
    <w:p w:rsidR="005C3DA5" w:rsidRDefault="005C3DA5" w:rsidP="005C3DA5">
      <w:pPr>
        <w:ind w:left="720" w:right="-53"/>
        <w:rPr>
          <w:rFonts w:ascii="Arial" w:eastAsia="Arial" w:hAnsi="Arial" w:cs="Arial"/>
          <w:spacing w:val="-1"/>
          <w:sz w:val="22"/>
          <w:szCs w:val="22"/>
        </w:rPr>
      </w:pPr>
      <w:r>
        <w:rPr>
          <w:rFonts w:ascii="Arial" w:eastAsia="Arial" w:hAnsi="Arial" w:cs="Arial"/>
          <w:spacing w:val="-1"/>
          <w:sz w:val="22"/>
          <w:szCs w:val="22"/>
        </w:rPr>
        <w:t>Phone Number: 08033006445</w:t>
      </w:r>
    </w:p>
    <w:p w:rsidR="005C3DA5" w:rsidRPr="0087218E" w:rsidRDefault="005C3DA5" w:rsidP="00097CCE">
      <w:pPr>
        <w:ind w:left="720" w:right="-53"/>
        <w:rPr>
          <w:rFonts w:ascii="Arial" w:eastAsia="Arial" w:hAnsi="Arial" w:cs="Arial"/>
          <w:spacing w:val="-1"/>
          <w:sz w:val="22"/>
          <w:szCs w:val="22"/>
        </w:rPr>
      </w:pPr>
    </w:p>
    <w:p w:rsidR="00DB293E" w:rsidRPr="0087218E" w:rsidRDefault="00DB293E" w:rsidP="00097CCE">
      <w:pPr>
        <w:ind w:left="720" w:right="-53"/>
        <w:rPr>
          <w:rFonts w:ascii="Arial" w:eastAsia="Arial" w:hAnsi="Arial" w:cs="Arial"/>
          <w:spacing w:val="-1"/>
          <w:sz w:val="22"/>
          <w:szCs w:val="22"/>
        </w:rPr>
      </w:pPr>
    </w:p>
    <w:p w:rsidR="00DB293E" w:rsidRPr="0087218E" w:rsidRDefault="005C5346" w:rsidP="00DB293E">
      <w:pPr>
        <w:pStyle w:val="ListParagraph"/>
        <w:numPr>
          <w:ilvl w:val="0"/>
          <w:numId w:val="5"/>
        </w:numPr>
        <w:ind w:right="-53"/>
        <w:rPr>
          <w:rFonts w:ascii="Arial" w:eastAsia="Arial" w:hAnsi="Arial" w:cs="Arial"/>
          <w:spacing w:val="-1"/>
          <w:sz w:val="22"/>
          <w:szCs w:val="22"/>
        </w:rPr>
      </w:pPr>
      <w:r w:rsidRPr="0087218E">
        <w:rPr>
          <w:rFonts w:ascii="Arial" w:eastAsia="Arial" w:hAnsi="Arial" w:cs="Arial"/>
          <w:b/>
          <w:i/>
          <w:spacing w:val="-1"/>
          <w:sz w:val="22"/>
          <w:szCs w:val="22"/>
        </w:rPr>
        <w:lastRenderedPageBreak/>
        <w:t>Mr. Femi Oladehinbo</w:t>
      </w:r>
    </w:p>
    <w:p w:rsidR="00DB293E" w:rsidRPr="0087218E" w:rsidRDefault="005C5346" w:rsidP="00DB293E">
      <w:pPr>
        <w:ind w:left="720" w:right="-53"/>
        <w:rPr>
          <w:rFonts w:ascii="Arial" w:eastAsia="Arial" w:hAnsi="Arial" w:cs="Arial"/>
          <w:spacing w:val="-1"/>
          <w:sz w:val="22"/>
          <w:szCs w:val="22"/>
        </w:rPr>
      </w:pPr>
      <w:r w:rsidRPr="0087218E">
        <w:rPr>
          <w:rFonts w:ascii="Arial" w:eastAsia="Arial" w:hAnsi="Arial" w:cs="Arial"/>
          <w:spacing w:val="-1"/>
          <w:sz w:val="22"/>
          <w:szCs w:val="22"/>
        </w:rPr>
        <w:t>NACCIMA</w:t>
      </w:r>
      <w:r w:rsidR="00DB293E" w:rsidRPr="0087218E">
        <w:rPr>
          <w:rFonts w:ascii="Arial" w:eastAsia="Arial" w:hAnsi="Arial" w:cs="Arial"/>
          <w:spacing w:val="-1"/>
          <w:sz w:val="22"/>
          <w:szCs w:val="22"/>
        </w:rPr>
        <w:t>,</w:t>
      </w:r>
    </w:p>
    <w:p w:rsidR="005C5346" w:rsidRPr="0087218E" w:rsidRDefault="005C5346" w:rsidP="005C5346">
      <w:pPr>
        <w:ind w:left="720" w:right="-53"/>
        <w:rPr>
          <w:rFonts w:ascii="Arial" w:hAnsi="Arial" w:cs="Arial"/>
          <w:sz w:val="22"/>
          <w:szCs w:val="22"/>
          <w:shd w:val="clear" w:color="auto" w:fill="FFFFFF"/>
        </w:rPr>
      </w:pPr>
      <w:r w:rsidRPr="0087218E">
        <w:rPr>
          <w:rFonts w:ascii="Arial" w:hAnsi="Arial" w:cs="Arial"/>
          <w:sz w:val="22"/>
          <w:szCs w:val="22"/>
          <w:shd w:val="clear" w:color="auto" w:fill="FFFFFF"/>
        </w:rPr>
        <w:t>8A, Oba Akinjobi Road,</w:t>
      </w:r>
      <w:r w:rsidRPr="0087218E">
        <w:rPr>
          <w:rFonts w:ascii="Arial" w:hAnsi="Arial" w:cs="Arial"/>
          <w:sz w:val="22"/>
          <w:szCs w:val="22"/>
        </w:rPr>
        <w:br/>
      </w:r>
      <w:r w:rsidRPr="0087218E">
        <w:rPr>
          <w:rFonts w:ascii="Arial" w:hAnsi="Arial" w:cs="Arial"/>
          <w:sz w:val="22"/>
          <w:szCs w:val="22"/>
          <w:shd w:val="clear" w:color="auto" w:fill="FFFFFF"/>
        </w:rPr>
        <w:t>G.R.A. Ikeja</w:t>
      </w:r>
    </w:p>
    <w:p w:rsidR="00DB293E" w:rsidRDefault="005C5346" w:rsidP="005C5346">
      <w:pPr>
        <w:ind w:left="720" w:right="-53"/>
        <w:rPr>
          <w:rFonts w:ascii="Arial" w:hAnsi="Arial" w:cs="Arial"/>
          <w:color w:val="666666"/>
          <w:shd w:val="clear" w:color="auto" w:fill="FFFFFF"/>
        </w:rPr>
      </w:pPr>
      <w:r w:rsidRPr="0087218E">
        <w:rPr>
          <w:rFonts w:ascii="Arial" w:hAnsi="Arial" w:cs="Arial"/>
          <w:sz w:val="22"/>
          <w:szCs w:val="22"/>
          <w:shd w:val="clear" w:color="auto" w:fill="FFFFFF"/>
        </w:rPr>
        <w:t>Lagos</w:t>
      </w:r>
      <w:r w:rsidRPr="0087218E">
        <w:rPr>
          <w:rFonts w:ascii="Arial" w:hAnsi="Arial" w:cs="Arial"/>
          <w:color w:val="666666"/>
          <w:shd w:val="clear" w:color="auto" w:fill="FFFFFF"/>
        </w:rPr>
        <w:t>.</w:t>
      </w:r>
    </w:p>
    <w:p w:rsidR="005C3DA5" w:rsidRPr="00AA170D" w:rsidRDefault="005C3DA5" w:rsidP="005C3DA5">
      <w:pPr>
        <w:ind w:left="720" w:right="-53"/>
        <w:rPr>
          <w:rFonts w:ascii="Arial" w:hAnsi="Arial" w:cs="Arial"/>
          <w:color w:val="666666"/>
          <w:sz w:val="22"/>
          <w:szCs w:val="22"/>
          <w:shd w:val="clear" w:color="auto" w:fill="FFFFFF"/>
        </w:rPr>
      </w:pPr>
      <w:r w:rsidRPr="008E7904">
        <w:rPr>
          <w:rFonts w:ascii="Arial" w:hAnsi="Arial" w:cs="Arial"/>
          <w:sz w:val="22"/>
          <w:szCs w:val="22"/>
          <w:shd w:val="clear" w:color="auto" w:fill="FFFFFF"/>
        </w:rPr>
        <w:t xml:space="preserve">Email Address: </w:t>
      </w:r>
      <w:hyperlink r:id="rId7" w:history="1">
        <w:r w:rsidRPr="00AA170D">
          <w:rPr>
            <w:rStyle w:val="Hyperlink"/>
            <w:rFonts w:ascii="Arial" w:hAnsi="Arial" w:cs="Arial"/>
            <w:sz w:val="22"/>
            <w:szCs w:val="22"/>
            <w:shd w:val="clear" w:color="auto" w:fill="FFFFFF"/>
          </w:rPr>
          <w:t>matfem2000@yahoo.co.uk</w:t>
        </w:r>
      </w:hyperlink>
    </w:p>
    <w:p w:rsidR="005C3DA5" w:rsidRPr="008E7904" w:rsidRDefault="005C3DA5" w:rsidP="005C3DA5">
      <w:pPr>
        <w:ind w:left="720" w:right="-53"/>
        <w:rPr>
          <w:rFonts w:ascii="Arial" w:eastAsia="Arial" w:hAnsi="Arial" w:cs="Arial"/>
          <w:spacing w:val="-1"/>
          <w:sz w:val="22"/>
          <w:szCs w:val="22"/>
        </w:rPr>
      </w:pPr>
      <w:r w:rsidRPr="008E7904">
        <w:rPr>
          <w:rFonts w:ascii="Arial" w:hAnsi="Arial" w:cs="Arial"/>
          <w:sz w:val="22"/>
          <w:szCs w:val="22"/>
          <w:shd w:val="clear" w:color="auto" w:fill="FFFFFF"/>
        </w:rPr>
        <w:t>Phone Number: 08029099399</w:t>
      </w:r>
    </w:p>
    <w:p w:rsidR="005C3DA5" w:rsidRPr="0087218E" w:rsidRDefault="005C3DA5" w:rsidP="005C5346">
      <w:pPr>
        <w:ind w:left="720" w:right="-53"/>
        <w:rPr>
          <w:rFonts w:ascii="Arial" w:eastAsia="Arial" w:hAnsi="Arial" w:cs="Arial"/>
          <w:spacing w:val="-1"/>
          <w:sz w:val="22"/>
          <w:szCs w:val="22"/>
        </w:rPr>
      </w:pPr>
    </w:p>
    <w:p w:rsidR="00DB293E" w:rsidRPr="0087218E" w:rsidRDefault="00DB293E" w:rsidP="00DB293E">
      <w:pPr>
        <w:ind w:left="720" w:right="-53"/>
        <w:rPr>
          <w:rFonts w:ascii="Arial" w:eastAsia="Arial" w:hAnsi="Arial" w:cs="Arial"/>
          <w:spacing w:val="-1"/>
          <w:sz w:val="22"/>
          <w:szCs w:val="22"/>
        </w:rPr>
      </w:pPr>
    </w:p>
    <w:p w:rsidR="00DB293E" w:rsidRPr="0087218E" w:rsidRDefault="00DB293E" w:rsidP="00DB293E">
      <w:pPr>
        <w:ind w:left="720" w:right="-53"/>
        <w:rPr>
          <w:rFonts w:ascii="Arial" w:eastAsia="Arial" w:hAnsi="Arial" w:cs="Arial"/>
          <w:spacing w:val="-1"/>
          <w:sz w:val="22"/>
          <w:szCs w:val="22"/>
        </w:rPr>
      </w:pPr>
    </w:p>
    <w:p w:rsidR="00DB293E" w:rsidRPr="0087218E" w:rsidRDefault="00DB293E" w:rsidP="00DB293E">
      <w:pPr>
        <w:pStyle w:val="ListParagraph"/>
        <w:numPr>
          <w:ilvl w:val="0"/>
          <w:numId w:val="5"/>
        </w:numPr>
        <w:ind w:right="-53"/>
        <w:rPr>
          <w:rFonts w:ascii="Arial" w:eastAsia="Arial" w:hAnsi="Arial" w:cs="Arial"/>
          <w:spacing w:val="-1"/>
          <w:sz w:val="22"/>
          <w:szCs w:val="22"/>
        </w:rPr>
      </w:pPr>
      <w:r w:rsidRPr="0087218E">
        <w:rPr>
          <w:rFonts w:ascii="Arial" w:eastAsia="Arial" w:hAnsi="Arial" w:cs="Arial"/>
          <w:b/>
          <w:i/>
          <w:spacing w:val="-1"/>
          <w:sz w:val="22"/>
          <w:szCs w:val="22"/>
        </w:rPr>
        <w:t>Mr. John Fatoyinbo</w:t>
      </w:r>
    </w:p>
    <w:p w:rsidR="00DB293E" w:rsidRPr="0087218E" w:rsidRDefault="00DB293E" w:rsidP="00DB293E">
      <w:pPr>
        <w:ind w:left="720" w:right="-53"/>
        <w:rPr>
          <w:rFonts w:ascii="Arial" w:eastAsia="Arial" w:hAnsi="Arial" w:cs="Arial"/>
          <w:spacing w:val="-1"/>
          <w:sz w:val="22"/>
          <w:szCs w:val="22"/>
        </w:rPr>
      </w:pPr>
      <w:r w:rsidRPr="0087218E">
        <w:rPr>
          <w:rFonts w:ascii="Arial" w:eastAsia="Arial" w:hAnsi="Arial" w:cs="Arial"/>
          <w:spacing w:val="-1"/>
          <w:sz w:val="22"/>
          <w:szCs w:val="22"/>
        </w:rPr>
        <w:t>Head of Finance,</w:t>
      </w:r>
    </w:p>
    <w:p w:rsidR="00DB293E" w:rsidRPr="0087218E" w:rsidRDefault="00DB293E" w:rsidP="00DB293E">
      <w:pPr>
        <w:ind w:left="720" w:right="-53"/>
        <w:rPr>
          <w:rFonts w:ascii="Arial" w:eastAsia="Arial" w:hAnsi="Arial" w:cs="Arial"/>
          <w:spacing w:val="-1"/>
          <w:sz w:val="22"/>
          <w:szCs w:val="22"/>
        </w:rPr>
      </w:pPr>
      <w:r w:rsidRPr="0087218E">
        <w:rPr>
          <w:rFonts w:ascii="Arial" w:eastAsia="Arial" w:hAnsi="Arial" w:cs="Arial"/>
          <w:spacing w:val="-1"/>
          <w:sz w:val="22"/>
          <w:szCs w:val="22"/>
        </w:rPr>
        <w:t>Samsung Electronics West Africa Limited.</w:t>
      </w:r>
    </w:p>
    <w:p w:rsidR="00DB293E" w:rsidRPr="0087218E" w:rsidRDefault="00DB293E" w:rsidP="00DB293E">
      <w:pPr>
        <w:ind w:right="-53"/>
        <w:rPr>
          <w:rFonts w:ascii="Arial" w:eastAsia="Arial" w:hAnsi="Arial" w:cs="Arial"/>
          <w:spacing w:val="-1"/>
          <w:sz w:val="22"/>
          <w:szCs w:val="22"/>
        </w:rPr>
      </w:pPr>
      <w:r w:rsidRPr="0087218E">
        <w:rPr>
          <w:rFonts w:ascii="Arial" w:eastAsia="Arial" w:hAnsi="Arial" w:cs="Arial"/>
          <w:spacing w:val="-1"/>
          <w:sz w:val="22"/>
          <w:szCs w:val="22"/>
        </w:rPr>
        <w:t xml:space="preserve">            5</w:t>
      </w:r>
      <w:r w:rsidRPr="0087218E">
        <w:rPr>
          <w:rFonts w:ascii="Arial" w:eastAsia="Arial" w:hAnsi="Arial" w:cs="Arial"/>
          <w:spacing w:val="-1"/>
          <w:sz w:val="22"/>
          <w:szCs w:val="22"/>
          <w:vertAlign w:val="superscript"/>
        </w:rPr>
        <w:t>th</w:t>
      </w:r>
      <w:r w:rsidRPr="0087218E">
        <w:rPr>
          <w:rFonts w:ascii="Arial" w:eastAsia="Arial" w:hAnsi="Arial" w:cs="Arial"/>
          <w:spacing w:val="-1"/>
          <w:sz w:val="22"/>
          <w:szCs w:val="22"/>
        </w:rPr>
        <w:t xml:space="preserve"> &amp; 6</w:t>
      </w:r>
      <w:r w:rsidRPr="0087218E">
        <w:rPr>
          <w:rFonts w:ascii="Arial" w:eastAsia="Arial" w:hAnsi="Arial" w:cs="Arial"/>
          <w:spacing w:val="-1"/>
          <w:sz w:val="22"/>
          <w:szCs w:val="22"/>
          <w:vertAlign w:val="superscript"/>
        </w:rPr>
        <w:t>th</w:t>
      </w:r>
      <w:r w:rsidRPr="0087218E">
        <w:rPr>
          <w:rFonts w:ascii="Arial" w:eastAsia="Arial" w:hAnsi="Arial" w:cs="Arial"/>
          <w:spacing w:val="-1"/>
          <w:sz w:val="22"/>
          <w:szCs w:val="22"/>
        </w:rPr>
        <w:t xml:space="preserve"> Floor, F&amp;F Towers,</w:t>
      </w:r>
    </w:p>
    <w:p w:rsidR="00DB293E" w:rsidRPr="0087218E" w:rsidRDefault="00DB293E" w:rsidP="00DB293E">
      <w:pPr>
        <w:ind w:right="-53"/>
        <w:rPr>
          <w:rFonts w:ascii="Arial" w:eastAsia="Arial" w:hAnsi="Arial" w:cs="Arial"/>
          <w:spacing w:val="-1"/>
          <w:sz w:val="22"/>
          <w:szCs w:val="22"/>
        </w:rPr>
      </w:pPr>
      <w:r w:rsidRPr="0087218E">
        <w:rPr>
          <w:rFonts w:ascii="Arial" w:eastAsia="Arial" w:hAnsi="Arial" w:cs="Arial"/>
          <w:spacing w:val="-1"/>
          <w:sz w:val="22"/>
          <w:szCs w:val="22"/>
        </w:rPr>
        <w:t xml:space="preserve">            Plot 13/14 Ligali Ayorinde Street,</w:t>
      </w:r>
    </w:p>
    <w:p w:rsidR="00DB293E" w:rsidRPr="0087218E" w:rsidRDefault="00DB293E" w:rsidP="00DB293E">
      <w:pPr>
        <w:ind w:right="-53"/>
        <w:rPr>
          <w:rFonts w:ascii="Arial" w:eastAsia="Arial" w:hAnsi="Arial" w:cs="Arial"/>
          <w:spacing w:val="-1"/>
          <w:sz w:val="22"/>
          <w:szCs w:val="22"/>
        </w:rPr>
      </w:pPr>
      <w:r w:rsidRPr="0087218E">
        <w:rPr>
          <w:rFonts w:ascii="Arial" w:eastAsia="Arial" w:hAnsi="Arial" w:cs="Arial"/>
          <w:spacing w:val="-1"/>
          <w:sz w:val="22"/>
          <w:szCs w:val="22"/>
        </w:rPr>
        <w:t xml:space="preserve">            Victoria Island, </w:t>
      </w:r>
    </w:p>
    <w:p w:rsidR="00DB293E" w:rsidRDefault="00DB293E" w:rsidP="00DB293E">
      <w:pPr>
        <w:ind w:right="-53"/>
        <w:rPr>
          <w:rFonts w:ascii="Arial" w:eastAsia="Arial" w:hAnsi="Arial" w:cs="Arial"/>
          <w:spacing w:val="-1"/>
          <w:sz w:val="22"/>
          <w:szCs w:val="22"/>
        </w:rPr>
      </w:pPr>
      <w:r w:rsidRPr="0087218E">
        <w:rPr>
          <w:rFonts w:ascii="Arial" w:eastAsia="Arial" w:hAnsi="Arial" w:cs="Arial"/>
          <w:spacing w:val="-1"/>
          <w:sz w:val="22"/>
          <w:szCs w:val="22"/>
        </w:rPr>
        <w:t xml:space="preserve">            Lagos.</w:t>
      </w:r>
    </w:p>
    <w:p w:rsidR="005C3DA5" w:rsidRDefault="005C3DA5" w:rsidP="005C3DA5">
      <w:pPr>
        <w:ind w:right="-53"/>
        <w:rPr>
          <w:rFonts w:ascii="Arial" w:eastAsia="Arial" w:hAnsi="Arial" w:cs="Arial"/>
          <w:spacing w:val="-1"/>
          <w:sz w:val="22"/>
          <w:szCs w:val="22"/>
        </w:rPr>
      </w:pPr>
      <w:r>
        <w:rPr>
          <w:rFonts w:ascii="Arial" w:eastAsia="Arial" w:hAnsi="Arial" w:cs="Arial"/>
          <w:spacing w:val="-1"/>
          <w:sz w:val="22"/>
          <w:szCs w:val="22"/>
        </w:rPr>
        <w:t xml:space="preserve">           </w:t>
      </w:r>
      <w:r w:rsidR="005372B9">
        <w:rPr>
          <w:rFonts w:ascii="Arial" w:eastAsia="Arial" w:hAnsi="Arial" w:cs="Arial"/>
          <w:spacing w:val="-1"/>
          <w:sz w:val="22"/>
          <w:szCs w:val="22"/>
        </w:rPr>
        <w:t xml:space="preserve"> </w:t>
      </w:r>
      <w:r>
        <w:rPr>
          <w:rFonts w:ascii="Arial" w:eastAsia="Arial" w:hAnsi="Arial" w:cs="Arial"/>
          <w:spacing w:val="-1"/>
          <w:sz w:val="22"/>
          <w:szCs w:val="22"/>
        </w:rPr>
        <w:t xml:space="preserve">Email address: </w:t>
      </w:r>
      <w:hyperlink r:id="rId8" w:history="1">
        <w:r w:rsidRPr="00F11950">
          <w:rPr>
            <w:rStyle w:val="Hyperlink"/>
            <w:rFonts w:ascii="Arial" w:eastAsia="Arial" w:hAnsi="Arial" w:cs="Arial"/>
            <w:spacing w:val="-1"/>
            <w:sz w:val="22"/>
            <w:szCs w:val="22"/>
          </w:rPr>
          <w:t>fatolistic@gmail.com</w:t>
        </w:r>
      </w:hyperlink>
    </w:p>
    <w:p w:rsidR="005C3DA5" w:rsidRPr="00DB293E" w:rsidRDefault="005C3DA5" w:rsidP="005C3DA5">
      <w:pPr>
        <w:ind w:right="-53"/>
        <w:rPr>
          <w:rFonts w:ascii="Arial" w:eastAsia="Arial" w:hAnsi="Arial" w:cs="Arial"/>
          <w:spacing w:val="-1"/>
          <w:sz w:val="22"/>
          <w:szCs w:val="22"/>
        </w:rPr>
      </w:pPr>
      <w:r>
        <w:rPr>
          <w:rFonts w:ascii="Arial" w:eastAsia="Arial" w:hAnsi="Arial" w:cs="Arial"/>
          <w:spacing w:val="-1"/>
          <w:sz w:val="22"/>
          <w:szCs w:val="22"/>
        </w:rPr>
        <w:t xml:space="preserve">           </w:t>
      </w:r>
      <w:r w:rsidR="005372B9">
        <w:rPr>
          <w:rFonts w:ascii="Arial" w:eastAsia="Arial" w:hAnsi="Arial" w:cs="Arial"/>
          <w:spacing w:val="-1"/>
          <w:sz w:val="22"/>
          <w:szCs w:val="22"/>
        </w:rPr>
        <w:t xml:space="preserve"> </w:t>
      </w:r>
      <w:r>
        <w:rPr>
          <w:rFonts w:ascii="Arial" w:eastAsia="Arial" w:hAnsi="Arial" w:cs="Arial"/>
          <w:spacing w:val="-1"/>
          <w:sz w:val="22"/>
          <w:szCs w:val="22"/>
        </w:rPr>
        <w:t>Phone number: 08022222036</w:t>
      </w:r>
    </w:p>
    <w:p w:rsidR="005C3DA5" w:rsidRPr="0087218E" w:rsidRDefault="005C3DA5" w:rsidP="00DB293E">
      <w:pPr>
        <w:ind w:right="-53"/>
        <w:rPr>
          <w:rFonts w:ascii="Arial" w:eastAsia="Arial" w:hAnsi="Arial" w:cs="Arial"/>
          <w:spacing w:val="-1"/>
          <w:sz w:val="22"/>
          <w:szCs w:val="22"/>
        </w:rPr>
      </w:pPr>
    </w:p>
    <w:p w:rsidR="00DB293E" w:rsidRPr="0087218E" w:rsidRDefault="00DB293E" w:rsidP="00097CCE">
      <w:pPr>
        <w:ind w:left="720" w:right="-53"/>
        <w:rPr>
          <w:rFonts w:ascii="Arial" w:eastAsia="Arial" w:hAnsi="Arial" w:cs="Arial"/>
          <w:spacing w:val="-1"/>
          <w:sz w:val="22"/>
          <w:szCs w:val="22"/>
        </w:rPr>
      </w:pPr>
    </w:p>
    <w:p w:rsidR="00991F55" w:rsidRPr="0087218E" w:rsidRDefault="00991F55" w:rsidP="00991F55">
      <w:pPr>
        <w:ind w:left="2100" w:right="-53"/>
        <w:rPr>
          <w:rFonts w:ascii="Arial" w:eastAsia="Arial" w:hAnsi="Arial" w:cs="Arial"/>
          <w:sz w:val="22"/>
          <w:szCs w:val="22"/>
        </w:rPr>
      </w:pPr>
    </w:p>
    <w:p w:rsidR="00991F55" w:rsidRPr="0087218E" w:rsidRDefault="00991F55" w:rsidP="00991F55">
      <w:pPr>
        <w:spacing w:before="32"/>
        <w:rPr>
          <w:rFonts w:ascii="Arial" w:eastAsia="Arial" w:hAnsi="Arial" w:cs="Arial"/>
          <w:sz w:val="22"/>
          <w:szCs w:val="22"/>
        </w:rPr>
      </w:pPr>
    </w:p>
    <w:p w:rsidR="00991F55" w:rsidRPr="0087218E" w:rsidRDefault="00991F55">
      <w:pPr>
        <w:ind w:left="2100"/>
        <w:rPr>
          <w:rFonts w:ascii="Arial" w:eastAsia="Arial" w:hAnsi="Arial" w:cs="Arial"/>
          <w:sz w:val="22"/>
          <w:szCs w:val="22"/>
        </w:rPr>
        <w:sectPr w:rsidR="00991F55" w:rsidRPr="0087218E">
          <w:type w:val="continuous"/>
          <w:pgSz w:w="11900" w:h="16840"/>
          <w:pgMar w:top="620" w:right="540" w:bottom="280" w:left="540" w:header="720" w:footer="720" w:gutter="0"/>
          <w:cols w:space="720"/>
        </w:sectPr>
      </w:pPr>
    </w:p>
    <w:p w:rsidR="00EE4601" w:rsidRPr="0087218E" w:rsidRDefault="00EE4601" w:rsidP="00991F55">
      <w:pPr>
        <w:spacing w:before="72"/>
        <w:ind w:left="100"/>
        <w:rPr>
          <w:rFonts w:ascii="Arial" w:eastAsia="Arial" w:hAnsi="Arial" w:cs="Arial"/>
          <w:sz w:val="22"/>
          <w:szCs w:val="22"/>
        </w:rPr>
      </w:pPr>
    </w:p>
    <w:sectPr w:rsidR="00EE4601" w:rsidRPr="0087218E" w:rsidSect="00991F55">
      <w:pgSz w:w="11900" w:h="16840"/>
      <w:pgMar w:top="500" w:right="1680" w:bottom="28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6E07"/>
    <w:multiLevelType w:val="hybridMultilevel"/>
    <w:tmpl w:val="B4CA1756"/>
    <w:lvl w:ilvl="0" w:tplc="04090001">
      <w:start w:val="1"/>
      <w:numFmt w:val="bullet"/>
      <w:lvlText w:val=""/>
      <w:lvlJc w:val="left"/>
      <w:pPr>
        <w:ind w:left="2955" w:hanging="360"/>
      </w:pPr>
      <w:rPr>
        <w:rFonts w:ascii="Symbol" w:hAnsi="Symbol"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1">
    <w:nsid w:val="041B32FC"/>
    <w:multiLevelType w:val="hybridMultilevel"/>
    <w:tmpl w:val="45CE5A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6D844EA"/>
    <w:multiLevelType w:val="hybridMultilevel"/>
    <w:tmpl w:val="FFEEF1D6"/>
    <w:lvl w:ilvl="0" w:tplc="04090001">
      <w:start w:val="1"/>
      <w:numFmt w:val="bullet"/>
      <w:lvlText w:val=""/>
      <w:lvlJc w:val="left"/>
      <w:pPr>
        <w:ind w:left="2490" w:hanging="360"/>
      </w:pPr>
      <w:rPr>
        <w:rFonts w:ascii="Symbol" w:hAnsi="Symbol" w:hint="default"/>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abstractNum w:abstractNumId="3">
    <w:nsid w:val="097C0B05"/>
    <w:multiLevelType w:val="hybridMultilevel"/>
    <w:tmpl w:val="CD62B50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nsid w:val="0C9435A6"/>
    <w:multiLevelType w:val="hybridMultilevel"/>
    <w:tmpl w:val="E488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05817"/>
    <w:multiLevelType w:val="hybridMultilevel"/>
    <w:tmpl w:val="43E87512"/>
    <w:lvl w:ilvl="0" w:tplc="04090001">
      <w:start w:val="1"/>
      <w:numFmt w:val="bullet"/>
      <w:lvlText w:val=""/>
      <w:lvlJc w:val="left"/>
      <w:pPr>
        <w:ind w:left="2925" w:hanging="360"/>
      </w:pPr>
      <w:rPr>
        <w:rFonts w:ascii="Symbol" w:hAnsi="Symbol"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6">
    <w:nsid w:val="1A480398"/>
    <w:multiLevelType w:val="multilevel"/>
    <w:tmpl w:val="FEA217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208F5909"/>
    <w:multiLevelType w:val="hybridMultilevel"/>
    <w:tmpl w:val="EEB0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2A2CB6"/>
    <w:multiLevelType w:val="hybridMultilevel"/>
    <w:tmpl w:val="7DBE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3F4F17"/>
    <w:multiLevelType w:val="hybridMultilevel"/>
    <w:tmpl w:val="BD28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CD50E3"/>
    <w:multiLevelType w:val="hybridMultilevel"/>
    <w:tmpl w:val="9D02BFDA"/>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1">
    <w:nsid w:val="30DE6FFA"/>
    <w:multiLevelType w:val="hybridMultilevel"/>
    <w:tmpl w:val="277E8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7CB28F8"/>
    <w:multiLevelType w:val="hybridMultilevel"/>
    <w:tmpl w:val="D0D6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9F0CCE"/>
    <w:multiLevelType w:val="hybridMultilevel"/>
    <w:tmpl w:val="E7D8DB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3AD73B4"/>
    <w:multiLevelType w:val="hybridMultilevel"/>
    <w:tmpl w:val="318A03E6"/>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15">
    <w:nsid w:val="4D7C4A08"/>
    <w:multiLevelType w:val="hybridMultilevel"/>
    <w:tmpl w:val="3378DB66"/>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16">
    <w:nsid w:val="58A87D22"/>
    <w:multiLevelType w:val="hybridMultilevel"/>
    <w:tmpl w:val="AEB62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5243B0"/>
    <w:multiLevelType w:val="hybridMultilevel"/>
    <w:tmpl w:val="027A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C1636A"/>
    <w:multiLevelType w:val="hybridMultilevel"/>
    <w:tmpl w:val="643A7C9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nsid w:val="5B1207BB"/>
    <w:multiLevelType w:val="hybridMultilevel"/>
    <w:tmpl w:val="8766E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932C2D"/>
    <w:multiLevelType w:val="hybridMultilevel"/>
    <w:tmpl w:val="EAE87E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665D4D6B"/>
    <w:multiLevelType w:val="hybridMultilevel"/>
    <w:tmpl w:val="9732F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DD3C52"/>
    <w:multiLevelType w:val="hybridMultilevel"/>
    <w:tmpl w:val="B4E2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7"/>
  </w:num>
  <w:num w:numId="4">
    <w:abstractNumId w:val="21"/>
  </w:num>
  <w:num w:numId="5">
    <w:abstractNumId w:val="4"/>
  </w:num>
  <w:num w:numId="6">
    <w:abstractNumId w:val="8"/>
  </w:num>
  <w:num w:numId="7">
    <w:abstractNumId w:val="3"/>
  </w:num>
  <w:num w:numId="8">
    <w:abstractNumId w:val="17"/>
  </w:num>
  <w:num w:numId="9">
    <w:abstractNumId w:val="16"/>
  </w:num>
  <w:num w:numId="10">
    <w:abstractNumId w:val="18"/>
  </w:num>
  <w:num w:numId="11">
    <w:abstractNumId w:val="0"/>
  </w:num>
  <w:num w:numId="12">
    <w:abstractNumId w:val="15"/>
  </w:num>
  <w:num w:numId="13">
    <w:abstractNumId w:val="9"/>
  </w:num>
  <w:num w:numId="14">
    <w:abstractNumId w:val="11"/>
  </w:num>
  <w:num w:numId="15">
    <w:abstractNumId w:val="13"/>
  </w:num>
  <w:num w:numId="16">
    <w:abstractNumId w:val="1"/>
  </w:num>
  <w:num w:numId="17">
    <w:abstractNumId w:val="2"/>
  </w:num>
  <w:num w:numId="18">
    <w:abstractNumId w:val="5"/>
  </w:num>
  <w:num w:numId="19">
    <w:abstractNumId w:val="20"/>
  </w:num>
  <w:num w:numId="20">
    <w:abstractNumId w:val="10"/>
  </w:num>
  <w:num w:numId="21">
    <w:abstractNumId w:val="22"/>
  </w:num>
  <w:num w:numId="22">
    <w:abstractNumId w:val="1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601"/>
    <w:rsid w:val="00024C33"/>
    <w:rsid w:val="00061BA3"/>
    <w:rsid w:val="00074B22"/>
    <w:rsid w:val="00077A0D"/>
    <w:rsid w:val="00097CCE"/>
    <w:rsid w:val="000A5156"/>
    <w:rsid w:val="000D6C8D"/>
    <w:rsid w:val="001620CC"/>
    <w:rsid w:val="001770F5"/>
    <w:rsid w:val="001779E8"/>
    <w:rsid w:val="001C0D34"/>
    <w:rsid w:val="00203063"/>
    <w:rsid w:val="00241647"/>
    <w:rsid w:val="002C5230"/>
    <w:rsid w:val="002E0754"/>
    <w:rsid w:val="00415C5B"/>
    <w:rsid w:val="0045663D"/>
    <w:rsid w:val="004F2507"/>
    <w:rsid w:val="005157E1"/>
    <w:rsid w:val="00532F96"/>
    <w:rsid w:val="005372B9"/>
    <w:rsid w:val="00576332"/>
    <w:rsid w:val="005C3DA5"/>
    <w:rsid w:val="005C5346"/>
    <w:rsid w:val="00602400"/>
    <w:rsid w:val="0061283B"/>
    <w:rsid w:val="00612AE9"/>
    <w:rsid w:val="00617C65"/>
    <w:rsid w:val="00682173"/>
    <w:rsid w:val="006C76A6"/>
    <w:rsid w:val="007226A3"/>
    <w:rsid w:val="00820EE4"/>
    <w:rsid w:val="00845CB9"/>
    <w:rsid w:val="00851197"/>
    <w:rsid w:val="0087218E"/>
    <w:rsid w:val="00892A87"/>
    <w:rsid w:val="008A24E3"/>
    <w:rsid w:val="008E7904"/>
    <w:rsid w:val="009410E5"/>
    <w:rsid w:val="00991F55"/>
    <w:rsid w:val="009B1CC6"/>
    <w:rsid w:val="00A53F2D"/>
    <w:rsid w:val="00AC174E"/>
    <w:rsid w:val="00C07CC1"/>
    <w:rsid w:val="00C34D71"/>
    <w:rsid w:val="00C40E58"/>
    <w:rsid w:val="00C435F6"/>
    <w:rsid w:val="00C95EEE"/>
    <w:rsid w:val="00CA5F03"/>
    <w:rsid w:val="00CB2C09"/>
    <w:rsid w:val="00CD7A8A"/>
    <w:rsid w:val="00D95712"/>
    <w:rsid w:val="00DB293E"/>
    <w:rsid w:val="00DB33D3"/>
    <w:rsid w:val="00E5143C"/>
    <w:rsid w:val="00E7404E"/>
    <w:rsid w:val="00EE4601"/>
    <w:rsid w:val="00F209E7"/>
    <w:rsid w:val="00F2648F"/>
    <w:rsid w:val="00F33559"/>
    <w:rsid w:val="00F402A4"/>
    <w:rsid w:val="00F7655A"/>
    <w:rsid w:val="00F8279F"/>
    <w:rsid w:val="00F84C03"/>
    <w:rsid w:val="00FA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EE3F27-EC40-4ABD-9932-2FAD73391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845CB9"/>
    <w:pPr>
      <w:ind w:left="720"/>
      <w:contextualSpacing/>
    </w:pPr>
  </w:style>
  <w:style w:type="paragraph" w:styleId="Title">
    <w:name w:val="Title"/>
    <w:basedOn w:val="Normal"/>
    <w:next w:val="Normal"/>
    <w:link w:val="TitleChar"/>
    <w:uiPriority w:val="10"/>
    <w:qFormat/>
    <w:rsid w:val="00CB2C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C0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C3D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tolistic@gmail.com" TargetMode="External"/><Relationship Id="rId3" Type="http://schemas.openxmlformats.org/officeDocument/2006/relationships/settings" Target="settings.xml"/><Relationship Id="rId7" Type="http://schemas.openxmlformats.org/officeDocument/2006/relationships/hyperlink" Target="mailto:matfem2000@yahoo.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oni4life05@yahoo.co.u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wunmi temiye</dc:creator>
  <cp:lastModifiedBy>Archibong Edet</cp:lastModifiedBy>
  <cp:revision>7</cp:revision>
  <dcterms:created xsi:type="dcterms:W3CDTF">2017-09-05T21:47:00Z</dcterms:created>
  <dcterms:modified xsi:type="dcterms:W3CDTF">2017-09-05T22:36:00Z</dcterms:modified>
</cp:coreProperties>
</file>